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6B3" w:rsidRDefault="009866B3" w:rsidP="00B82434">
      <w:pPr>
        <w:autoSpaceDE w:val="0"/>
        <w:autoSpaceDN w:val="0"/>
        <w:adjustRightInd w:val="0"/>
        <w:spacing w:line="360" w:lineRule="auto"/>
        <w:rPr>
          <w:rFonts w:cs="Times-Roman"/>
          <w:b/>
          <w:bCs/>
          <w:sz w:val="32"/>
          <w:szCs w:val="32"/>
          <w:lang w:val="en-IN"/>
        </w:rPr>
      </w:pPr>
      <w:r>
        <w:rPr>
          <w:rFonts w:cs="Times-Roman"/>
          <w:b/>
          <w:bCs/>
          <w:sz w:val="32"/>
          <w:szCs w:val="32"/>
          <w:lang w:val="en-IN"/>
        </w:rPr>
        <w:t>CHAPTER 1</w:t>
      </w:r>
    </w:p>
    <w:p w:rsidR="006952AC" w:rsidRPr="004F1E79" w:rsidRDefault="004F1E79" w:rsidP="00632F36">
      <w:pPr>
        <w:autoSpaceDE w:val="0"/>
        <w:autoSpaceDN w:val="0"/>
        <w:adjustRightInd w:val="0"/>
        <w:spacing w:line="360" w:lineRule="auto"/>
        <w:ind w:left="720"/>
        <w:jc w:val="center"/>
        <w:rPr>
          <w:rFonts w:cs="Times-Roman"/>
          <w:b/>
          <w:bCs/>
          <w:sz w:val="32"/>
          <w:szCs w:val="32"/>
          <w:lang w:val="en-IN"/>
        </w:rPr>
      </w:pPr>
      <w:r w:rsidRPr="004F1E79">
        <w:rPr>
          <w:rFonts w:cs="Times-Roman"/>
          <w:b/>
          <w:bCs/>
          <w:sz w:val="32"/>
          <w:szCs w:val="32"/>
          <w:lang w:val="en-IN"/>
        </w:rPr>
        <w:t>INTRODUCTION</w:t>
      </w:r>
    </w:p>
    <w:p w:rsidR="004F1E79" w:rsidRPr="004F1E79" w:rsidRDefault="004F1E79" w:rsidP="003E1205">
      <w:pPr>
        <w:spacing w:after="200" w:line="360" w:lineRule="auto"/>
        <w:jc w:val="both"/>
        <w:rPr>
          <w:rFonts w:cs="Times-Roman"/>
          <w:bCs/>
          <w:lang w:val="en-IN"/>
        </w:rPr>
      </w:pPr>
      <w:r w:rsidRPr="004F1E79">
        <w:rPr>
          <w:rFonts w:cs="Times-Roman"/>
          <w:bCs/>
          <w:lang w:val="en-IN"/>
        </w:rPr>
        <w:t>The employee record system is very simple and for very beginn</w:t>
      </w:r>
      <w:r w:rsidR="003E1205">
        <w:rPr>
          <w:rFonts w:cs="Times-Roman"/>
          <w:bCs/>
          <w:lang w:val="en-IN"/>
        </w:rPr>
        <w:t xml:space="preserve">er mini project. It is based on </w:t>
      </w:r>
      <w:r w:rsidRPr="004F1E79">
        <w:rPr>
          <w:rFonts w:cs="Times-Roman"/>
          <w:bCs/>
          <w:lang w:val="en-IN"/>
        </w:rPr>
        <w:t>the menu-driven program for elementary database management. It employ all the basic technique of file handling in C. It consists of following features</w:t>
      </w:r>
    </w:p>
    <w:p w:rsidR="004F1E79" w:rsidRPr="00632F36" w:rsidRDefault="004F1E79" w:rsidP="00B82434">
      <w:pPr>
        <w:pStyle w:val="ListParagraph"/>
        <w:numPr>
          <w:ilvl w:val="0"/>
          <w:numId w:val="4"/>
        </w:numPr>
        <w:jc w:val="both"/>
        <w:rPr>
          <w:rFonts w:ascii="Times New Roman" w:hAnsi="Times New Roman"/>
          <w:bCs/>
          <w:sz w:val="24"/>
          <w:szCs w:val="24"/>
          <w:lang w:val="en-IN"/>
        </w:rPr>
      </w:pPr>
      <w:r w:rsidRPr="00632F36">
        <w:rPr>
          <w:rFonts w:ascii="Times New Roman" w:hAnsi="Times New Roman"/>
          <w:bCs/>
          <w:sz w:val="24"/>
          <w:szCs w:val="24"/>
          <w:lang w:val="en-IN"/>
        </w:rPr>
        <w:t>Writing the data in binary file</w:t>
      </w:r>
    </w:p>
    <w:p w:rsidR="004F1E79" w:rsidRPr="00632F36" w:rsidRDefault="004F1E79" w:rsidP="00B82434">
      <w:pPr>
        <w:pStyle w:val="ListParagraph"/>
        <w:numPr>
          <w:ilvl w:val="0"/>
          <w:numId w:val="4"/>
        </w:numPr>
        <w:jc w:val="both"/>
        <w:rPr>
          <w:rFonts w:ascii="Times New Roman" w:hAnsi="Times New Roman"/>
          <w:bCs/>
          <w:sz w:val="24"/>
          <w:szCs w:val="24"/>
          <w:lang w:val="en-IN"/>
        </w:rPr>
      </w:pPr>
      <w:r w:rsidRPr="00632F36">
        <w:rPr>
          <w:rFonts w:ascii="Times New Roman" w:hAnsi="Times New Roman"/>
          <w:bCs/>
          <w:sz w:val="24"/>
          <w:szCs w:val="24"/>
          <w:lang w:val="en-IN"/>
        </w:rPr>
        <w:t>Reading the data from binary file</w:t>
      </w:r>
    </w:p>
    <w:p w:rsidR="004F1E79" w:rsidRPr="00632F36" w:rsidRDefault="004F1E79" w:rsidP="00B82434">
      <w:pPr>
        <w:pStyle w:val="ListParagraph"/>
        <w:numPr>
          <w:ilvl w:val="0"/>
          <w:numId w:val="4"/>
        </w:numPr>
        <w:jc w:val="both"/>
        <w:rPr>
          <w:rFonts w:ascii="Times New Roman" w:hAnsi="Times New Roman"/>
          <w:bCs/>
          <w:sz w:val="24"/>
          <w:szCs w:val="24"/>
          <w:lang w:val="en-IN"/>
        </w:rPr>
      </w:pPr>
      <w:r w:rsidRPr="00632F36">
        <w:rPr>
          <w:rFonts w:ascii="Times New Roman" w:hAnsi="Times New Roman"/>
          <w:bCs/>
          <w:sz w:val="24"/>
          <w:szCs w:val="24"/>
          <w:lang w:val="en-IN"/>
        </w:rPr>
        <w:t>Modify the record</w:t>
      </w:r>
    </w:p>
    <w:p w:rsidR="004F1E79" w:rsidRPr="00632F36" w:rsidRDefault="004F1E79" w:rsidP="00B82434">
      <w:pPr>
        <w:pStyle w:val="ListParagraph"/>
        <w:numPr>
          <w:ilvl w:val="0"/>
          <w:numId w:val="4"/>
        </w:numPr>
        <w:jc w:val="both"/>
        <w:rPr>
          <w:rFonts w:ascii="Times New Roman" w:hAnsi="Times New Roman"/>
          <w:bCs/>
          <w:sz w:val="24"/>
          <w:szCs w:val="24"/>
          <w:lang w:val="en-IN"/>
        </w:rPr>
      </w:pPr>
      <w:r w:rsidRPr="00632F36">
        <w:rPr>
          <w:rFonts w:ascii="Times New Roman" w:hAnsi="Times New Roman"/>
          <w:bCs/>
          <w:sz w:val="24"/>
          <w:szCs w:val="24"/>
          <w:lang w:val="en-IN"/>
        </w:rPr>
        <w:t>Delete the record</w:t>
      </w:r>
    </w:p>
    <w:p w:rsidR="003E1205" w:rsidRDefault="003E1205" w:rsidP="003E1205">
      <w:pPr>
        <w:spacing w:after="200" w:line="360" w:lineRule="auto"/>
        <w:jc w:val="both"/>
        <w:rPr>
          <w:rFonts w:cs="Times-Roman"/>
          <w:bCs/>
          <w:lang w:val="en-IN"/>
        </w:rPr>
      </w:pPr>
      <w:r w:rsidRPr="004F1E79">
        <w:rPr>
          <w:rFonts w:cs="Times-Roman"/>
          <w:bCs/>
          <w:lang w:val="en-IN"/>
        </w:rPr>
        <w:t>This project is a learning milestone for beginners who want to step into the database management project in C.</w:t>
      </w:r>
    </w:p>
    <w:p w:rsidR="00632F36" w:rsidRDefault="003E1205" w:rsidP="00B82434">
      <w:pPr>
        <w:spacing w:after="200" w:line="360" w:lineRule="auto"/>
        <w:jc w:val="both"/>
        <w:rPr>
          <w:rFonts w:cs="Times-Roman"/>
          <w:bCs/>
          <w:lang w:val="en-IN"/>
        </w:rPr>
      </w:pPr>
      <w:r>
        <w:rPr>
          <w:rFonts w:cs="Times-Roman"/>
          <w:bCs/>
          <w:lang w:val="en-IN"/>
        </w:rPr>
        <w:t>E</w:t>
      </w:r>
      <w:r w:rsidR="00034B4F">
        <w:rPr>
          <w:rFonts w:cs="Times-Roman"/>
          <w:bCs/>
          <w:lang w:val="en-IN"/>
        </w:rPr>
        <w:t>mployee database record</w:t>
      </w:r>
      <w:r w:rsidR="000E6D14" w:rsidRPr="000E6D14">
        <w:rPr>
          <w:rFonts w:cs="Times-Roman"/>
          <w:bCs/>
          <w:lang w:val="en-IN"/>
        </w:rPr>
        <w:t xml:space="preserve"> system is consistent of crucial work-related and important personal information about an employee. In a nutshell, it is an online inventory of all employees of an organization. </w:t>
      </w:r>
    </w:p>
    <w:p w:rsidR="000E6D14" w:rsidRPr="000E6D14" w:rsidRDefault="000E6D14" w:rsidP="00B82434">
      <w:pPr>
        <w:spacing w:after="200" w:line="360" w:lineRule="auto"/>
        <w:jc w:val="both"/>
        <w:rPr>
          <w:rFonts w:cs="Times-Roman"/>
          <w:bCs/>
          <w:lang w:val="en-IN"/>
        </w:rPr>
      </w:pPr>
      <w:r w:rsidRPr="000E6D14">
        <w:rPr>
          <w:rFonts w:cs="Times-Roman"/>
          <w:bCs/>
          <w:lang w:val="en-IN"/>
        </w:rPr>
        <w:t>Listed below are a few reasons why employee database management system is important for startups and small businesses:</w:t>
      </w:r>
    </w:p>
    <w:p w:rsidR="00960FC6" w:rsidRDefault="00960FC6" w:rsidP="00B82434">
      <w:pPr>
        <w:spacing w:after="200" w:line="360" w:lineRule="auto"/>
        <w:jc w:val="both"/>
        <w:rPr>
          <w:rFonts w:cs="Times-Roman"/>
          <w:b/>
          <w:bCs/>
          <w:sz w:val="28"/>
          <w:szCs w:val="28"/>
          <w:lang w:val="en-IN"/>
        </w:rPr>
      </w:pPr>
      <w:r>
        <w:rPr>
          <w:rFonts w:cs="Times-Roman"/>
          <w:b/>
          <w:bCs/>
          <w:sz w:val="28"/>
          <w:szCs w:val="28"/>
          <w:lang w:val="en-IN"/>
        </w:rPr>
        <w:t xml:space="preserve">1.1 </w:t>
      </w:r>
      <w:r w:rsidR="000E6D14" w:rsidRPr="00960FC6">
        <w:rPr>
          <w:rFonts w:cs="Times-Roman"/>
          <w:b/>
          <w:bCs/>
          <w:sz w:val="28"/>
          <w:szCs w:val="28"/>
          <w:lang w:val="en-IN"/>
        </w:rPr>
        <w:t>Availability</w:t>
      </w:r>
    </w:p>
    <w:p w:rsidR="000E6D14" w:rsidRPr="00960FC6" w:rsidRDefault="000E6D14" w:rsidP="00B82434">
      <w:pPr>
        <w:spacing w:after="200" w:line="360" w:lineRule="auto"/>
        <w:jc w:val="both"/>
        <w:rPr>
          <w:rFonts w:cs="Times-Roman"/>
          <w:b/>
          <w:bCs/>
          <w:sz w:val="28"/>
          <w:szCs w:val="28"/>
          <w:lang w:val="en-IN"/>
        </w:rPr>
      </w:pPr>
      <w:r w:rsidRPr="000E6D14">
        <w:rPr>
          <w:rFonts w:cs="Times-Roman"/>
          <w:bCs/>
          <w:lang w:val="en-IN"/>
        </w:rPr>
        <w:t xml:space="preserve">It performs as a readily available source of information between the organization and the employee. Contact information, salary information, posts, work schedule, education information etc. is what most database systems consist of. </w:t>
      </w:r>
    </w:p>
    <w:p w:rsidR="000E6D14" w:rsidRPr="00960FC6" w:rsidRDefault="00960FC6" w:rsidP="00B82434">
      <w:pPr>
        <w:spacing w:after="200" w:line="360" w:lineRule="auto"/>
        <w:jc w:val="both"/>
        <w:rPr>
          <w:rFonts w:cs="Times-Roman"/>
          <w:b/>
          <w:bCs/>
          <w:sz w:val="28"/>
          <w:szCs w:val="28"/>
          <w:lang w:val="en-IN"/>
        </w:rPr>
      </w:pPr>
      <w:r>
        <w:rPr>
          <w:rFonts w:cs="Times-Roman"/>
          <w:b/>
          <w:bCs/>
          <w:sz w:val="28"/>
          <w:szCs w:val="28"/>
          <w:lang w:val="en-IN"/>
        </w:rPr>
        <w:t xml:space="preserve">1.2 </w:t>
      </w:r>
      <w:r w:rsidR="000E6D14" w:rsidRPr="00960FC6">
        <w:rPr>
          <w:rFonts w:cs="Times-Roman"/>
          <w:b/>
          <w:bCs/>
          <w:sz w:val="28"/>
          <w:szCs w:val="28"/>
          <w:lang w:val="en-IN"/>
        </w:rPr>
        <w:t>Efficiency</w:t>
      </w:r>
    </w:p>
    <w:p w:rsidR="000E6D14" w:rsidRDefault="000E6D14" w:rsidP="00B82434">
      <w:pPr>
        <w:spacing w:after="200" w:line="360" w:lineRule="auto"/>
        <w:jc w:val="both"/>
        <w:rPr>
          <w:rFonts w:cs="Times-Roman"/>
          <w:bCs/>
          <w:lang w:val="en-IN"/>
        </w:rPr>
      </w:pPr>
      <w:r w:rsidRPr="000E6D14">
        <w:rPr>
          <w:rFonts w:cs="Times-Roman"/>
          <w:bCs/>
          <w:lang w:val="en-IN"/>
        </w:rPr>
        <w:t>Employee database management systems are highly efficient. A member of the organization can easily retrieve information about his/her colleague whenever required, and that too on short notice. One can avoid making calls to the employee out on vacation just to retrieve an address to send an important letter.</w:t>
      </w:r>
    </w:p>
    <w:p w:rsidR="00704FA0" w:rsidRPr="000E6D14" w:rsidRDefault="00704FA0" w:rsidP="00B82434">
      <w:pPr>
        <w:spacing w:after="200" w:line="360" w:lineRule="auto"/>
        <w:jc w:val="both"/>
        <w:rPr>
          <w:rFonts w:cs="Times-Roman"/>
          <w:bCs/>
          <w:lang w:val="en-IN"/>
        </w:rPr>
      </w:pPr>
    </w:p>
    <w:p w:rsidR="000E6D14" w:rsidRPr="00960FC6" w:rsidRDefault="00960FC6" w:rsidP="00B82434">
      <w:pPr>
        <w:spacing w:after="200" w:line="360" w:lineRule="auto"/>
        <w:jc w:val="both"/>
        <w:rPr>
          <w:rFonts w:cs="Times-Roman"/>
          <w:b/>
          <w:bCs/>
          <w:sz w:val="28"/>
          <w:szCs w:val="28"/>
          <w:lang w:val="en-IN"/>
        </w:rPr>
      </w:pPr>
      <w:r>
        <w:rPr>
          <w:rFonts w:cs="Times-Roman"/>
          <w:b/>
          <w:bCs/>
          <w:sz w:val="28"/>
          <w:szCs w:val="28"/>
          <w:lang w:val="en-IN"/>
        </w:rPr>
        <w:t xml:space="preserve">1.3 </w:t>
      </w:r>
      <w:r w:rsidR="000E6D14" w:rsidRPr="00960FC6">
        <w:rPr>
          <w:rFonts w:cs="Times-Roman"/>
          <w:b/>
          <w:bCs/>
          <w:sz w:val="28"/>
          <w:szCs w:val="28"/>
          <w:lang w:val="en-IN"/>
        </w:rPr>
        <w:t>Accuracy</w:t>
      </w:r>
    </w:p>
    <w:p w:rsidR="000E6D14" w:rsidRPr="000E6D14" w:rsidRDefault="000E6D14" w:rsidP="00B82434">
      <w:pPr>
        <w:spacing w:after="200" w:line="360" w:lineRule="auto"/>
        <w:jc w:val="both"/>
        <w:rPr>
          <w:rFonts w:cs="Times-Roman"/>
          <w:bCs/>
          <w:lang w:val="en-IN"/>
        </w:rPr>
      </w:pPr>
      <w:r w:rsidRPr="000E6D14">
        <w:rPr>
          <w:rFonts w:cs="Times-Roman"/>
          <w:bCs/>
          <w:lang w:val="en-IN"/>
        </w:rPr>
        <w:lastRenderedPageBreak/>
        <w:t xml:space="preserve">Since the information is mostly fed in by the employees themselves you can be sure the information is accurate since it’s straight from the source. Moreover, an employee can access their information at </w:t>
      </w:r>
      <w:r w:rsidR="00B82434" w:rsidRPr="000E6D14">
        <w:rPr>
          <w:rFonts w:cs="Times-Roman"/>
          <w:bCs/>
          <w:lang w:val="en-IN"/>
        </w:rPr>
        <w:t>any time</w:t>
      </w:r>
      <w:r w:rsidRPr="000E6D14">
        <w:rPr>
          <w:rFonts w:cs="Times-Roman"/>
          <w:bCs/>
          <w:lang w:val="en-IN"/>
        </w:rPr>
        <w:t>. Therefore, he/she can keep it updated and correct mistakes, if any.</w:t>
      </w:r>
    </w:p>
    <w:p w:rsidR="000E6D14" w:rsidRPr="00960FC6" w:rsidRDefault="00960FC6" w:rsidP="00B82434">
      <w:pPr>
        <w:spacing w:after="200" w:line="360" w:lineRule="auto"/>
        <w:jc w:val="both"/>
        <w:rPr>
          <w:rFonts w:cs="Times-Roman"/>
          <w:b/>
          <w:bCs/>
          <w:sz w:val="28"/>
          <w:szCs w:val="28"/>
          <w:lang w:val="en-IN"/>
        </w:rPr>
      </w:pPr>
      <w:r>
        <w:rPr>
          <w:rFonts w:cs="Times-Roman"/>
          <w:b/>
          <w:bCs/>
          <w:sz w:val="28"/>
          <w:szCs w:val="28"/>
          <w:lang w:val="en-IN"/>
        </w:rPr>
        <w:t xml:space="preserve">1.4 </w:t>
      </w:r>
      <w:r w:rsidR="000E6D14" w:rsidRPr="00960FC6">
        <w:rPr>
          <w:rFonts w:cs="Times-Roman"/>
          <w:b/>
          <w:bCs/>
          <w:sz w:val="28"/>
          <w:szCs w:val="28"/>
          <w:lang w:val="en-IN"/>
        </w:rPr>
        <w:t>Updates on time-bound</w:t>
      </w:r>
    </w:p>
    <w:p w:rsidR="000E6D14" w:rsidRPr="000E6D14" w:rsidRDefault="000E6D14" w:rsidP="00B82434">
      <w:pPr>
        <w:spacing w:after="200" w:line="360" w:lineRule="auto"/>
        <w:jc w:val="both"/>
        <w:rPr>
          <w:rFonts w:cs="Times-Roman"/>
          <w:bCs/>
          <w:lang w:val="en-IN"/>
        </w:rPr>
      </w:pPr>
      <w:r w:rsidRPr="000E6D14">
        <w:rPr>
          <w:rFonts w:cs="Times-Roman"/>
          <w:bCs/>
          <w:lang w:val="en-IN"/>
        </w:rPr>
        <w:t xml:space="preserve">The information added to the employee database management system can be available for as long as an employee is working in a firm or if needed, longer than that. Also if at any point in time, the employee data changes, </w:t>
      </w:r>
      <w:proofErr w:type="gramStart"/>
      <w:r w:rsidRPr="000E6D14">
        <w:rPr>
          <w:rFonts w:cs="Times-Roman"/>
          <w:bCs/>
          <w:lang w:val="en-IN"/>
        </w:rPr>
        <w:t>the</w:t>
      </w:r>
      <w:proofErr w:type="gramEnd"/>
      <w:r w:rsidRPr="000E6D14">
        <w:rPr>
          <w:rFonts w:cs="Times-Roman"/>
          <w:bCs/>
          <w:lang w:val="en-IN"/>
        </w:rPr>
        <w:t xml:space="preserve"> employee themselves can make the alterations. As a result, obsolete data is a rare find on such systems.</w:t>
      </w:r>
    </w:p>
    <w:p w:rsidR="000E6D14" w:rsidRPr="00960FC6" w:rsidRDefault="00960FC6" w:rsidP="00B82434">
      <w:pPr>
        <w:spacing w:after="200" w:line="360" w:lineRule="auto"/>
        <w:jc w:val="both"/>
        <w:rPr>
          <w:rFonts w:cs="Times-Roman"/>
          <w:b/>
          <w:bCs/>
          <w:sz w:val="28"/>
          <w:szCs w:val="28"/>
          <w:lang w:val="en-IN"/>
        </w:rPr>
      </w:pPr>
      <w:r>
        <w:rPr>
          <w:rFonts w:cs="Times-Roman"/>
          <w:b/>
          <w:bCs/>
          <w:sz w:val="28"/>
          <w:szCs w:val="28"/>
          <w:lang w:val="en-IN"/>
        </w:rPr>
        <w:t xml:space="preserve">1.5 </w:t>
      </w:r>
      <w:r w:rsidR="000E6D14" w:rsidRPr="00960FC6">
        <w:rPr>
          <w:rFonts w:cs="Times-Roman"/>
          <w:b/>
          <w:bCs/>
          <w:sz w:val="28"/>
          <w:szCs w:val="28"/>
          <w:lang w:val="en-IN"/>
        </w:rPr>
        <w:t>Confidentiality</w:t>
      </w:r>
    </w:p>
    <w:p w:rsidR="000E6D14" w:rsidRDefault="000E6D14" w:rsidP="00B82434">
      <w:pPr>
        <w:spacing w:after="200" w:line="360" w:lineRule="auto"/>
        <w:jc w:val="both"/>
        <w:rPr>
          <w:rFonts w:cs="Times-Roman"/>
          <w:bCs/>
          <w:lang w:val="en-IN"/>
        </w:rPr>
      </w:pPr>
      <w:r w:rsidRPr="000E6D14">
        <w:rPr>
          <w:rFonts w:cs="Times-Roman"/>
          <w:bCs/>
          <w:lang w:val="en-IN"/>
        </w:rPr>
        <w:t>Specific information about the employee can not only be set to be kept private from public viewing but can also be set to be kept private from anyone</w:t>
      </w:r>
      <w:r w:rsidR="00960FC6">
        <w:rPr>
          <w:rFonts w:cs="Times-Roman"/>
          <w:bCs/>
          <w:lang w:val="en-IN"/>
        </w:rPr>
        <w:t>.</w:t>
      </w:r>
      <w:r w:rsidRPr="000E6D14">
        <w:rPr>
          <w:rFonts w:cs="Times-Roman"/>
          <w:bCs/>
          <w:lang w:val="en-IN"/>
        </w:rPr>
        <w:t>It can insure availability, efficiency, accuracy, updates on time-bound information, confidentiality etc. You can worry less about managing a bulky dilapidated file or calling up your employees at inconvenient times or even be stranded without crucial information with the employee dat</w:t>
      </w:r>
      <w:r w:rsidR="00632F36">
        <w:rPr>
          <w:rFonts w:cs="Times-Roman"/>
          <w:bCs/>
          <w:lang w:val="en-IN"/>
        </w:rPr>
        <w:t>abase management system</w:t>
      </w:r>
      <w:r w:rsidRPr="000E6D14">
        <w:rPr>
          <w:rFonts w:cs="Times-Roman"/>
          <w:bCs/>
          <w:lang w:val="en-IN"/>
        </w:rPr>
        <w:t>.</w:t>
      </w:r>
    </w:p>
    <w:p w:rsidR="008C7A01" w:rsidRDefault="008C7A01" w:rsidP="00B82434">
      <w:pPr>
        <w:spacing w:after="200" w:line="276" w:lineRule="auto"/>
        <w:jc w:val="both"/>
        <w:rPr>
          <w:rFonts w:cs="Times-Roman"/>
          <w:bCs/>
          <w:lang w:val="en-IN"/>
        </w:rPr>
      </w:pPr>
    </w:p>
    <w:p w:rsidR="002B0EE2" w:rsidRPr="00AF5D3E" w:rsidRDefault="002B0EE2" w:rsidP="00B82434">
      <w:pPr>
        <w:spacing w:after="200" w:line="276" w:lineRule="auto"/>
        <w:jc w:val="both"/>
        <w:rPr>
          <w:rFonts w:cs="Times-Roman"/>
          <w:bCs/>
        </w:rPr>
      </w:pPr>
    </w:p>
    <w:p w:rsidR="00632F36" w:rsidRDefault="00632F36" w:rsidP="00B82434">
      <w:pPr>
        <w:spacing w:after="200" w:line="276" w:lineRule="auto"/>
        <w:jc w:val="both"/>
        <w:rPr>
          <w:rFonts w:cs="Times-Roman"/>
          <w:b/>
          <w:bCs/>
          <w:sz w:val="32"/>
          <w:szCs w:val="32"/>
        </w:rPr>
      </w:pPr>
    </w:p>
    <w:p w:rsidR="00B82434" w:rsidRDefault="00B82434" w:rsidP="00B82434">
      <w:pPr>
        <w:tabs>
          <w:tab w:val="left" w:pos="2715"/>
        </w:tabs>
        <w:spacing w:after="200" w:line="276" w:lineRule="auto"/>
        <w:jc w:val="both"/>
        <w:rPr>
          <w:rFonts w:cs="Times-Roman"/>
          <w:b/>
          <w:bCs/>
          <w:sz w:val="32"/>
          <w:szCs w:val="32"/>
        </w:rPr>
      </w:pPr>
    </w:p>
    <w:p w:rsidR="00960FC6" w:rsidRDefault="00960FC6" w:rsidP="00B82434">
      <w:pPr>
        <w:tabs>
          <w:tab w:val="left" w:pos="2715"/>
        </w:tabs>
        <w:spacing w:after="200" w:line="276" w:lineRule="auto"/>
        <w:jc w:val="both"/>
        <w:rPr>
          <w:rFonts w:cs="Times-Roman"/>
          <w:b/>
          <w:bCs/>
          <w:sz w:val="32"/>
          <w:szCs w:val="32"/>
        </w:rPr>
      </w:pPr>
    </w:p>
    <w:p w:rsidR="00960FC6" w:rsidRDefault="00960FC6" w:rsidP="00B82434">
      <w:pPr>
        <w:tabs>
          <w:tab w:val="left" w:pos="2715"/>
        </w:tabs>
        <w:spacing w:after="200" w:line="276" w:lineRule="auto"/>
        <w:jc w:val="both"/>
        <w:rPr>
          <w:rFonts w:cs="Times-Roman"/>
          <w:b/>
          <w:bCs/>
          <w:sz w:val="32"/>
          <w:szCs w:val="32"/>
        </w:rPr>
      </w:pPr>
    </w:p>
    <w:p w:rsidR="00960FC6" w:rsidRDefault="00960FC6" w:rsidP="00B82434">
      <w:pPr>
        <w:tabs>
          <w:tab w:val="left" w:pos="2715"/>
        </w:tabs>
        <w:spacing w:after="200" w:line="276" w:lineRule="auto"/>
        <w:jc w:val="both"/>
        <w:rPr>
          <w:rFonts w:cs="Times-Roman"/>
          <w:b/>
          <w:bCs/>
          <w:sz w:val="32"/>
          <w:szCs w:val="32"/>
        </w:rPr>
      </w:pPr>
    </w:p>
    <w:p w:rsidR="00960FC6" w:rsidRDefault="00960FC6" w:rsidP="00B82434">
      <w:pPr>
        <w:tabs>
          <w:tab w:val="left" w:pos="2715"/>
        </w:tabs>
        <w:spacing w:after="200" w:line="276" w:lineRule="auto"/>
        <w:jc w:val="both"/>
        <w:rPr>
          <w:rFonts w:cs="Times-Roman"/>
          <w:b/>
          <w:bCs/>
          <w:sz w:val="32"/>
          <w:szCs w:val="32"/>
        </w:rPr>
      </w:pPr>
    </w:p>
    <w:p w:rsidR="00034B4F" w:rsidRDefault="00034B4F" w:rsidP="00B82434">
      <w:pPr>
        <w:tabs>
          <w:tab w:val="left" w:pos="2715"/>
        </w:tabs>
        <w:spacing w:after="200" w:line="276" w:lineRule="auto"/>
        <w:jc w:val="both"/>
        <w:rPr>
          <w:rFonts w:cs="Times-Roman"/>
          <w:b/>
          <w:bCs/>
          <w:sz w:val="32"/>
          <w:szCs w:val="32"/>
        </w:rPr>
      </w:pPr>
    </w:p>
    <w:p w:rsidR="00034B4F" w:rsidRDefault="00034B4F" w:rsidP="00B82434">
      <w:pPr>
        <w:tabs>
          <w:tab w:val="left" w:pos="2715"/>
        </w:tabs>
        <w:spacing w:after="200" w:line="276" w:lineRule="auto"/>
        <w:jc w:val="both"/>
        <w:rPr>
          <w:rFonts w:cs="Times-Roman"/>
          <w:b/>
          <w:bCs/>
          <w:sz w:val="32"/>
          <w:szCs w:val="32"/>
        </w:rPr>
      </w:pPr>
    </w:p>
    <w:p w:rsidR="00632F36" w:rsidRDefault="009866B3" w:rsidP="00B82434">
      <w:pPr>
        <w:tabs>
          <w:tab w:val="left" w:pos="2715"/>
        </w:tabs>
        <w:spacing w:after="200" w:line="276" w:lineRule="auto"/>
        <w:jc w:val="both"/>
        <w:rPr>
          <w:rFonts w:cs="Times-Roman"/>
          <w:b/>
          <w:bCs/>
          <w:sz w:val="32"/>
          <w:szCs w:val="32"/>
        </w:rPr>
      </w:pPr>
      <w:r>
        <w:rPr>
          <w:rFonts w:cs="Times-Roman"/>
          <w:b/>
          <w:bCs/>
          <w:sz w:val="32"/>
          <w:szCs w:val="32"/>
        </w:rPr>
        <w:lastRenderedPageBreak/>
        <w:t>CHAPTER 2</w:t>
      </w:r>
    </w:p>
    <w:p w:rsidR="008E63A8" w:rsidRDefault="008E63A8" w:rsidP="00B82434">
      <w:pPr>
        <w:spacing w:after="200" w:line="276" w:lineRule="auto"/>
        <w:jc w:val="center"/>
        <w:rPr>
          <w:rFonts w:cs="Times-Roman"/>
          <w:b/>
          <w:bCs/>
          <w:sz w:val="32"/>
          <w:szCs w:val="32"/>
        </w:rPr>
      </w:pPr>
      <w:r>
        <w:rPr>
          <w:rFonts w:cs="Times-Roman"/>
          <w:b/>
          <w:bCs/>
          <w:sz w:val="32"/>
          <w:szCs w:val="32"/>
        </w:rPr>
        <w:t>LITERATURE SURVEY</w:t>
      </w:r>
    </w:p>
    <w:p w:rsidR="00AF5D3E" w:rsidRDefault="009866B3" w:rsidP="00B82434">
      <w:pPr>
        <w:spacing w:after="200" w:line="276" w:lineRule="auto"/>
        <w:jc w:val="both"/>
        <w:rPr>
          <w:rFonts w:cs="Times-Roman"/>
          <w:b/>
          <w:bCs/>
          <w:sz w:val="28"/>
          <w:szCs w:val="28"/>
        </w:rPr>
      </w:pPr>
      <w:r>
        <w:rPr>
          <w:rFonts w:cs="Times-Roman"/>
          <w:b/>
          <w:bCs/>
          <w:sz w:val="28"/>
          <w:szCs w:val="28"/>
        </w:rPr>
        <w:t>2</w:t>
      </w:r>
      <w:r w:rsidR="00AF5D3E">
        <w:rPr>
          <w:rFonts w:cs="Times-Roman"/>
          <w:b/>
          <w:bCs/>
          <w:sz w:val="28"/>
          <w:szCs w:val="28"/>
        </w:rPr>
        <w:t xml:space="preserve">.1 </w:t>
      </w:r>
      <w:r w:rsidR="009C02E1">
        <w:rPr>
          <w:rFonts w:cs="Times-Roman"/>
          <w:b/>
          <w:bCs/>
          <w:sz w:val="28"/>
          <w:szCs w:val="28"/>
        </w:rPr>
        <w:t>Existing system</w:t>
      </w:r>
    </w:p>
    <w:p w:rsidR="001D4C6F" w:rsidRPr="001D4C6F" w:rsidRDefault="001D4C6F" w:rsidP="001D4C6F">
      <w:pPr>
        <w:pStyle w:val="ListParagraph"/>
        <w:numPr>
          <w:ilvl w:val="0"/>
          <w:numId w:val="11"/>
        </w:numPr>
        <w:spacing w:line="360" w:lineRule="auto"/>
        <w:jc w:val="both"/>
        <w:rPr>
          <w:rFonts w:ascii="Times New Roman" w:hAnsi="Times New Roman"/>
          <w:bCs/>
          <w:sz w:val="24"/>
          <w:szCs w:val="24"/>
        </w:rPr>
      </w:pPr>
      <w:r w:rsidRPr="001D4C6F">
        <w:rPr>
          <w:rFonts w:ascii="Times New Roman" w:hAnsi="Times New Roman"/>
          <w:bCs/>
          <w:sz w:val="24"/>
          <w:szCs w:val="24"/>
        </w:rPr>
        <w:t>Existing system is based on standalone systems.</w:t>
      </w:r>
    </w:p>
    <w:p w:rsidR="001D4C6F" w:rsidRPr="001D4C6F" w:rsidRDefault="001D4C6F" w:rsidP="001D4C6F">
      <w:pPr>
        <w:pStyle w:val="ListParagraph"/>
        <w:numPr>
          <w:ilvl w:val="0"/>
          <w:numId w:val="11"/>
        </w:numPr>
        <w:spacing w:line="360" w:lineRule="auto"/>
        <w:jc w:val="both"/>
        <w:rPr>
          <w:rFonts w:ascii="Times New Roman" w:hAnsi="Times New Roman"/>
          <w:bCs/>
          <w:sz w:val="24"/>
          <w:szCs w:val="24"/>
        </w:rPr>
      </w:pPr>
      <w:r w:rsidRPr="001D4C6F">
        <w:rPr>
          <w:rFonts w:ascii="Times New Roman" w:hAnsi="Times New Roman"/>
          <w:bCs/>
          <w:sz w:val="24"/>
          <w:szCs w:val="24"/>
        </w:rPr>
        <w:t>It is developed under Windows 95 that is why it is not compatible with new operating system.</w:t>
      </w:r>
    </w:p>
    <w:p w:rsidR="001D4C6F" w:rsidRPr="001D4C6F" w:rsidRDefault="001D4C6F" w:rsidP="001D4C6F">
      <w:pPr>
        <w:pStyle w:val="ListParagraph"/>
        <w:numPr>
          <w:ilvl w:val="0"/>
          <w:numId w:val="11"/>
        </w:numPr>
        <w:spacing w:line="360" w:lineRule="auto"/>
        <w:jc w:val="both"/>
        <w:rPr>
          <w:rFonts w:ascii="Times New Roman" w:hAnsi="Times New Roman"/>
          <w:bCs/>
          <w:sz w:val="24"/>
          <w:szCs w:val="24"/>
        </w:rPr>
      </w:pPr>
      <w:r w:rsidRPr="001D4C6F">
        <w:rPr>
          <w:rFonts w:ascii="Times New Roman" w:hAnsi="Times New Roman"/>
          <w:bCs/>
          <w:sz w:val="24"/>
          <w:szCs w:val="24"/>
        </w:rPr>
        <w:t>The human resource admin</w:t>
      </w:r>
      <w:r w:rsidR="00F36E4D">
        <w:rPr>
          <w:rFonts w:ascii="Times New Roman" w:hAnsi="Times New Roman"/>
          <w:bCs/>
          <w:sz w:val="24"/>
          <w:szCs w:val="24"/>
        </w:rPr>
        <w:t>is</w:t>
      </w:r>
      <w:r w:rsidRPr="001D4C6F">
        <w:rPr>
          <w:rFonts w:ascii="Times New Roman" w:hAnsi="Times New Roman"/>
          <w:bCs/>
          <w:sz w:val="24"/>
          <w:szCs w:val="24"/>
        </w:rPr>
        <w:t>trator falls short of controlling the employee’s activities in analyzing his/her strengths and weakness.</w:t>
      </w:r>
    </w:p>
    <w:p w:rsidR="001D4C6F" w:rsidRPr="001D4C6F" w:rsidRDefault="001D4C6F" w:rsidP="001D4C6F">
      <w:pPr>
        <w:pStyle w:val="ListParagraph"/>
        <w:numPr>
          <w:ilvl w:val="0"/>
          <w:numId w:val="11"/>
        </w:numPr>
        <w:spacing w:line="360" w:lineRule="auto"/>
        <w:jc w:val="both"/>
        <w:rPr>
          <w:rFonts w:ascii="Times New Roman" w:hAnsi="Times New Roman"/>
          <w:bCs/>
          <w:sz w:val="24"/>
          <w:szCs w:val="24"/>
        </w:rPr>
      </w:pPr>
      <w:r w:rsidRPr="001D4C6F">
        <w:rPr>
          <w:rFonts w:ascii="Times New Roman" w:hAnsi="Times New Roman"/>
          <w:bCs/>
          <w:sz w:val="24"/>
          <w:szCs w:val="24"/>
        </w:rPr>
        <w:t>Existing employee management system is not much user friendly.</w:t>
      </w:r>
    </w:p>
    <w:p w:rsidR="00435164" w:rsidRDefault="003228C6" w:rsidP="00435164">
      <w:pPr>
        <w:autoSpaceDE w:val="0"/>
        <w:autoSpaceDN w:val="0"/>
        <w:adjustRightInd w:val="0"/>
        <w:spacing w:line="360" w:lineRule="auto"/>
        <w:jc w:val="both"/>
        <w:rPr>
          <w:rFonts w:eastAsiaTheme="minorHAnsi"/>
          <w:b/>
          <w:color w:val="000000"/>
          <w:sz w:val="28"/>
          <w:szCs w:val="28"/>
        </w:rPr>
      </w:pPr>
      <w:r>
        <w:rPr>
          <w:rFonts w:eastAsiaTheme="minorHAnsi"/>
          <w:b/>
          <w:color w:val="000000"/>
          <w:sz w:val="28"/>
          <w:szCs w:val="28"/>
        </w:rPr>
        <w:t xml:space="preserve">2.1.1 </w:t>
      </w:r>
      <w:r w:rsidR="00435164" w:rsidRPr="001D4C6F">
        <w:rPr>
          <w:rFonts w:eastAsiaTheme="minorHAnsi"/>
          <w:b/>
          <w:color w:val="000000"/>
          <w:sz w:val="28"/>
          <w:szCs w:val="28"/>
        </w:rPr>
        <w:t>Disadvantages</w:t>
      </w:r>
    </w:p>
    <w:p w:rsidR="001D4C6F" w:rsidRPr="00F42333" w:rsidRDefault="001D4C6F" w:rsidP="00F42333">
      <w:pPr>
        <w:pStyle w:val="ListParagraph"/>
        <w:numPr>
          <w:ilvl w:val="0"/>
          <w:numId w:val="12"/>
        </w:numPr>
        <w:autoSpaceDE w:val="0"/>
        <w:autoSpaceDN w:val="0"/>
        <w:adjustRightInd w:val="0"/>
        <w:spacing w:line="360" w:lineRule="auto"/>
        <w:jc w:val="both"/>
        <w:rPr>
          <w:rFonts w:ascii="Times New Roman" w:eastAsiaTheme="minorHAnsi" w:hAnsi="Times New Roman"/>
          <w:b/>
          <w:color w:val="000000"/>
          <w:sz w:val="24"/>
          <w:szCs w:val="24"/>
        </w:rPr>
      </w:pPr>
      <w:r w:rsidRPr="00F42333">
        <w:rPr>
          <w:rFonts w:ascii="Times New Roman" w:eastAsiaTheme="minorHAnsi" w:hAnsi="Times New Roman"/>
          <w:color w:val="000000"/>
          <w:sz w:val="24"/>
          <w:szCs w:val="24"/>
        </w:rPr>
        <w:t>Need of extra manual effort.</w:t>
      </w:r>
    </w:p>
    <w:p w:rsidR="001D4C6F" w:rsidRPr="00F42333" w:rsidRDefault="001D4C6F" w:rsidP="00F42333">
      <w:pPr>
        <w:pStyle w:val="ListParagraph"/>
        <w:numPr>
          <w:ilvl w:val="0"/>
          <w:numId w:val="12"/>
        </w:numPr>
        <w:autoSpaceDE w:val="0"/>
        <w:autoSpaceDN w:val="0"/>
        <w:adjustRightInd w:val="0"/>
        <w:spacing w:line="360" w:lineRule="auto"/>
        <w:jc w:val="both"/>
        <w:rPr>
          <w:rFonts w:ascii="Times New Roman" w:eastAsiaTheme="minorHAnsi" w:hAnsi="Times New Roman"/>
          <w:b/>
          <w:color w:val="000000"/>
          <w:sz w:val="24"/>
          <w:szCs w:val="24"/>
        </w:rPr>
      </w:pPr>
      <w:r w:rsidRPr="00F42333">
        <w:rPr>
          <w:rFonts w:ascii="Times New Roman" w:eastAsiaTheme="minorHAnsi" w:hAnsi="Times New Roman"/>
          <w:color w:val="000000"/>
          <w:sz w:val="24"/>
          <w:szCs w:val="24"/>
        </w:rPr>
        <w:t xml:space="preserve">As current </w:t>
      </w:r>
      <w:r w:rsidR="00F42333" w:rsidRPr="00F42333">
        <w:rPr>
          <w:rFonts w:ascii="Times New Roman" w:eastAsiaTheme="minorHAnsi" w:hAnsi="Times New Roman"/>
          <w:color w:val="000000"/>
          <w:sz w:val="24"/>
          <w:szCs w:val="24"/>
        </w:rPr>
        <w:t>system is stand alone, normal employees cannot track their employee status.</w:t>
      </w:r>
    </w:p>
    <w:p w:rsidR="00F42333" w:rsidRPr="00F42333" w:rsidRDefault="00F42333" w:rsidP="00F42333">
      <w:pPr>
        <w:pStyle w:val="ListParagraph"/>
        <w:numPr>
          <w:ilvl w:val="0"/>
          <w:numId w:val="12"/>
        </w:numPr>
        <w:autoSpaceDE w:val="0"/>
        <w:autoSpaceDN w:val="0"/>
        <w:adjustRightInd w:val="0"/>
        <w:spacing w:line="360" w:lineRule="auto"/>
        <w:jc w:val="both"/>
        <w:rPr>
          <w:rFonts w:ascii="Times New Roman" w:eastAsiaTheme="minorHAnsi" w:hAnsi="Times New Roman"/>
          <w:b/>
          <w:color w:val="000000"/>
          <w:sz w:val="24"/>
          <w:szCs w:val="24"/>
        </w:rPr>
      </w:pPr>
      <w:r w:rsidRPr="00F42333">
        <w:rPr>
          <w:rFonts w:ascii="Times New Roman" w:eastAsiaTheme="minorHAnsi" w:hAnsi="Times New Roman"/>
          <w:color w:val="000000"/>
          <w:sz w:val="24"/>
          <w:szCs w:val="24"/>
        </w:rPr>
        <w:t>It used to take much time to find any employee.</w:t>
      </w:r>
    </w:p>
    <w:p w:rsidR="00F42333" w:rsidRPr="00F42333" w:rsidRDefault="00F42333" w:rsidP="00F42333">
      <w:pPr>
        <w:pStyle w:val="ListParagraph"/>
        <w:numPr>
          <w:ilvl w:val="0"/>
          <w:numId w:val="12"/>
        </w:numPr>
        <w:autoSpaceDE w:val="0"/>
        <w:autoSpaceDN w:val="0"/>
        <w:adjustRightInd w:val="0"/>
        <w:spacing w:line="360" w:lineRule="auto"/>
        <w:jc w:val="both"/>
        <w:rPr>
          <w:rFonts w:ascii="Times New Roman" w:eastAsiaTheme="minorHAnsi" w:hAnsi="Times New Roman"/>
          <w:b/>
          <w:color w:val="000000"/>
          <w:sz w:val="24"/>
          <w:szCs w:val="24"/>
        </w:rPr>
      </w:pPr>
      <w:r w:rsidRPr="00F42333">
        <w:rPr>
          <w:rFonts w:ascii="Times New Roman" w:eastAsiaTheme="minorHAnsi" w:hAnsi="Times New Roman"/>
          <w:color w:val="000000"/>
          <w:sz w:val="24"/>
          <w:szCs w:val="24"/>
        </w:rPr>
        <w:t>Not very much accurate.</w:t>
      </w:r>
    </w:p>
    <w:p w:rsidR="00F42333" w:rsidRPr="00F42333" w:rsidRDefault="00F42333" w:rsidP="00F42333">
      <w:pPr>
        <w:pStyle w:val="ListParagraph"/>
        <w:numPr>
          <w:ilvl w:val="0"/>
          <w:numId w:val="12"/>
        </w:numPr>
        <w:autoSpaceDE w:val="0"/>
        <w:autoSpaceDN w:val="0"/>
        <w:adjustRightInd w:val="0"/>
        <w:spacing w:line="360" w:lineRule="auto"/>
        <w:jc w:val="both"/>
        <w:rPr>
          <w:rFonts w:ascii="Times New Roman" w:eastAsiaTheme="minorHAnsi" w:hAnsi="Times New Roman"/>
          <w:b/>
          <w:color w:val="000000"/>
          <w:sz w:val="24"/>
          <w:szCs w:val="24"/>
        </w:rPr>
      </w:pPr>
      <w:r w:rsidRPr="00F42333">
        <w:rPr>
          <w:rFonts w:ascii="Times New Roman" w:eastAsiaTheme="minorHAnsi" w:hAnsi="Times New Roman"/>
          <w:color w:val="000000"/>
          <w:sz w:val="24"/>
          <w:szCs w:val="24"/>
        </w:rPr>
        <w:t>Compatible up to windows XP.</w:t>
      </w:r>
    </w:p>
    <w:p w:rsidR="00F42333" w:rsidRPr="00F42333" w:rsidRDefault="00F42333" w:rsidP="00F42333">
      <w:pPr>
        <w:pStyle w:val="ListParagraph"/>
        <w:numPr>
          <w:ilvl w:val="0"/>
          <w:numId w:val="12"/>
        </w:numPr>
        <w:autoSpaceDE w:val="0"/>
        <w:autoSpaceDN w:val="0"/>
        <w:adjustRightInd w:val="0"/>
        <w:spacing w:line="360" w:lineRule="auto"/>
        <w:jc w:val="both"/>
        <w:rPr>
          <w:rFonts w:ascii="Times New Roman" w:eastAsiaTheme="minorHAnsi" w:hAnsi="Times New Roman"/>
          <w:b/>
          <w:color w:val="000000"/>
          <w:sz w:val="24"/>
          <w:szCs w:val="24"/>
        </w:rPr>
      </w:pPr>
      <w:r w:rsidRPr="00F42333">
        <w:rPr>
          <w:rFonts w:ascii="Times New Roman" w:eastAsiaTheme="minorHAnsi" w:hAnsi="Times New Roman"/>
          <w:color w:val="000000"/>
          <w:sz w:val="24"/>
          <w:szCs w:val="24"/>
        </w:rPr>
        <w:t>Danger of losing files.</w:t>
      </w:r>
    </w:p>
    <w:p w:rsidR="00435164" w:rsidRDefault="00F36E4D" w:rsidP="00142252">
      <w:pPr>
        <w:autoSpaceDE w:val="0"/>
        <w:autoSpaceDN w:val="0"/>
        <w:adjustRightInd w:val="0"/>
        <w:spacing w:line="360" w:lineRule="auto"/>
        <w:jc w:val="both"/>
        <w:rPr>
          <w:rFonts w:eastAsiaTheme="minorHAnsi"/>
          <w:b/>
          <w:bCs/>
          <w:color w:val="000000"/>
          <w:sz w:val="28"/>
          <w:szCs w:val="28"/>
        </w:rPr>
      </w:pPr>
      <w:r w:rsidRPr="00960FC6">
        <w:rPr>
          <w:rFonts w:eastAsiaTheme="minorHAnsi"/>
          <w:b/>
          <w:bCs/>
          <w:color w:val="000000"/>
          <w:sz w:val="28"/>
          <w:szCs w:val="28"/>
        </w:rPr>
        <w:t xml:space="preserve">2.2 </w:t>
      </w:r>
      <w:r>
        <w:rPr>
          <w:rFonts w:eastAsiaTheme="minorHAnsi"/>
          <w:b/>
          <w:bCs/>
          <w:color w:val="000000"/>
          <w:sz w:val="28"/>
          <w:szCs w:val="28"/>
        </w:rPr>
        <w:t>Proposed</w:t>
      </w:r>
      <w:r w:rsidR="00435164">
        <w:rPr>
          <w:rFonts w:eastAsiaTheme="minorHAnsi"/>
          <w:b/>
          <w:bCs/>
          <w:color w:val="000000"/>
          <w:sz w:val="28"/>
          <w:szCs w:val="28"/>
        </w:rPr>
        <w:t xml:space="preserve"> system</w:t>
      </w:r>
    </w:p>
    <w:p w:rsidR="00F42333" w:rsidRPr="00F42333" w:rsidRDefault="00F42333" w:rsidP="00F42333">
      <w:pPr>
        <w:pStyle w:val="ListParagraph"/>
        <w:numPr>
          <w:ilvl w:val="0"/>
          <w:numId w:val="13"/>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The proposed system is intranet based system. So employee can also participate in this system and can track their status.</w:t>
      </w:r>
    </w:p>
    <w:p w:rsidR="00F42333" w:rsidRPr="00F42333" w:rsidRDefault="00F42333" w:rsidP="00F42333">
      <w:pPr>
        <w:pStyle w:val="ListParagraph"/>
        <w:numPr>
          <w:ilvl w:val="0"/>
          <w:numId w:val="13"/>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The proposed system provides detailed general information about the employee along the educational, skill and project details.</w:t>
      </w:r>
    </w:p>
    <w:p w:rsidR="00F42333" w:rsidRPr="00F42333" w:rsidRDefault="00F42333" w:rsidP="00F42333">
      <w:pPr>
        <w:pStyle w:val="ListParagraph"/>
        <w:numPr>
          <w:ilvl w:val="0"/>
          <w:numId w:val="13"/>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It enhances the human resource management in adding, viewing and updating employee’s details and generates various reports regarding employee’s skill and experience.</w:t>
      </w:r>
    </w:p>
    <w:p w:rsidR="00F42333" w:rsidRPr="00F42333" w:rsidRDefault="00F42333" w:rsidP="00F42333">
      <w:pPr>
        <w:pStyle w:val="ListParagraph"/>
        <w:numPr>
          <w:ilvl w:val="0"/>
          <w:numId w:val="13"/>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lastRenderedPageBreak/>
        <w:t xml:space="preserve">The proposed system of human resource module is the right software to be incorporated </w:t>
      </w:r>
      <w:r w:rsidR="00D87351">
        <w:rPr>
          <w:rFonts w:ascii="Times New Roman" w:eastAsiaTheme="minorHAnsi" w:hAnsi="Times New Roman"/>
          <w:bCs/>
          <w:color w:val="000000"/>
          <w:sz w:val="24"/>
          <w:szCs w:val="24"/>
        </w:rPr>
        <w:t>into the automation of human resource software for helping the organization needs with respect to skillful human resource.</w:t>
      </w:r>
    </w:p>
    <w:p w:rsidR="00D87351" w:rsidRDefault="00D87351" w:rsidP="00D87351">
      <w:pPr>
        <w:autoSpaceDE w:val="0"/>
        <w:autoSpaceDN w:val="0"/>
        <w:adjustRightInd w:val="0"/>
        <w:spacing w:line="360" w:lineRule="auto"/>
        <w:jc w:val="both"/>
        <w:rPr>
          <w:rFonts w:eastAsiaTheme="minorHAnsi"/>
          <w:b/>
          <w:bCs/>
          <w:color w:val="000000"/>
          <w:sz w:val="28"/>
          <w:szCs w:val="28"/>
        </w:rPr>
      </w:pPr>
      <w:r>
        <w:rPr>
          <w:rFonts w:eastAsiaTheme="minorHAnsi"/>
          <w:b/>
          <w:bCs/>
          <w:color w:val="000000"/>
          <w:sz w:val="28"/>
          <w:szCs w:val="28"/>
        </w:rPr>
        <w:t xml:space="preserve"> 2.2.1 </w:t>
      </w:r>
      <w:r w:rsidR="00435164">
        <w:rPr>
          <w:rFonts w:eastAsiaTheme="minorHAnsi"/>
          <w:b/>
          <w:bCs/>
          <w:color w:val="000000"/>
          <w:sz w:val="28"/>
          <w:szCs w:val="28"/>
        </w:rPr>
        <w:t>Advantages</w:t>
      </w:r>
    </w:p>
    <w:p w:rsidR="00D87351" w:rsidRPr="00D87351" w:rsidRDefault="00D87351" w:rsidP="00D87351">
      <w:pPr>
        <w:pStyle w:val="ListParagraph"/>
        <w:numPr>
          <w:ilvl w:val="0"/>
          <w:numId w:val="15"/>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As it is intranet application it can be accessed by multiple users at a time.</w:t>
      </w:r>
    </w:p>
    <w:p w:rsidR="00D87351" w:rsidRPr="00D87351" w:rsidRDefault="00D87351" w:rsidP="00D87351">
      <w:pPr>
        <w:pStyle w:val="ListParagraph"/>
        <w:numPr>
          <w:ilvl w:val="0"/>
          <w:numId w:val="15"/>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Proposed system provides domain login facility so no need to remember user id and password.</w:t>
      </w:r>
    </w:p>
    <w:p w:rsidR="00D87351" w:rsidRPr="00D87351" w:rsidRDefault="00D87351" w:rsidP="00D87351">
      <w:pPr>
        <w:pStyle w:val="ListParagraph"/>
        <w:numPr>
          <w:ilvl w:val="0"/>
          <w:numId w:val="15"/>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Very fast and accurate.</w:t>
      </w:r>
    </w:p>
    <w:p w:rsidR="00D87351" w:rsidRPr="00D87351" w:rsidRDefault="00D87351" w:rsidP="00D87351">
      <w:pPr>
        <w:pStyle w:val="ListParagraph"/>
        <w:numPr>
          <w:ilvl w:val="0"/>
          <w:numId w:val="15"/>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No need of extra manual effort.</w:t>
      </w:r>
    </w:p>
    <w:p w:rsidR="00D87351" w:rsidRPr="00D87351" w:rsidRDefault="00D87351" w:rsidP="00D87351">
      <w:pPr>
        <w:pStyle w:val="ListParagraph"/>
        <w:numPr>
          <w:ilvl w:val="0"/>
          <w:numId w:val="15"/>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Just need a little knowledge to operate the system.</w:t>
      </w:r>
    </w:p>
    <w:p w:rsidR="00D87351" w:rsidRPr="00D87351" w:rsidRDefault="00601CE5" w:rsidP="00D87351">
      <w:pPr>
        <w:pStyle w:val="ListParagraph"/>
        <w:numPr>
          <w:ilvl w:val="0"/>
          <w:numId w:val="15"/>
        </w:numPr>
        <w:autoSpaceDE w:val="0"/>
        <w:autoSpaceDN w:val="0"/>
        <w:adjustRightInd w:val="0"/>
        <w:spacing w:line="360" w:lineRule="auto"/>
        <w:jc w:val="both"/>
        <w:rPr>
          <w:rFonts w:eastAsiaTheme="minorHAnsi"/>
          <w:b/>
          <w:bCs/>
          <w:color w:val="000000"/>
          <w:sz w:val="28"/>
          <w:szCs w:val="28"/>
        </w:rPr>
      </w:pPr>
      <w:r>
        <w:rPr>
          <w:rFonts w:ascii="Times New Roman" w:eastAsiaTheme="minorHAnsi" w:hAnsi="Times New Roman"/>
          <w:bCs/>
          <w:color w:val="000000"/>
          <w:sz w:val="24"/>
          <w:szCs w:val="24"/>
        </w:rPr>
        <w:t>Doesn’t require</w:t>
      </w:r>
      <w:r w:rsidR="00D87351">
        <w:rPr>
          <w:rFonts w:ascii="Times New Roman" w:eastAsiaTheme="minorHAnsi" w:hAnsi="Times New Roman"/>
          <w:bCs/>
          <w:color w:val="000000"/>
          <w:sz w:val="24"/>
          <w:szCs w:val="24"/>
        </w:rPr>
        <w:t xml:space="preserve"> any extra hardware device.</w:t>
      </w:r>
    </w:p>
    <w:p w:rsidR="00435164" w:rsidRDefault="00435164" w:rsidP="00142252">
      <w:pPr>
        <w:autoSpaceDE w:val="0"/>
        <w:autoSpaceDN w:val="0"/>
        <w:adjustRightInd w:val="0"/>
        <w:spacing w:line="360" w:lineRule="auto"/>
        <w:jc w:val="both"/>
        <w:rPr>
          <w:rFonts w:eastAsiaTheme="minorHAnsi"/>
          <w:b/>
          <w:bCs/>
          <w:color w:val="000000"/>
          <w:sz w:val="28"/>
          <w:szCs w:val="28"/>
        </w:rPr>
      </w:pPr>
    </w:p>
    <w:p w:rsidR="00960FC6" w:rsidRPr="00AF5D3E" w:rsidRDefault="00960FC6" w:rsidP="00B82434">
      <w:pPr>
        <w:autoSpaceDE w:val="0"/>
        <w:autoSpaceDN w:val="0"/>
        <w:adjustRightInd w:val="0"/>
        <w:spacing w:line="360" w:lineRule="auto"/>
        <w:jc w:val="both"/>
        <w:rPr>
          <w:rFonts w:eastAsiaTheme="minorHAnsi"/>
          <w:color w:val="000000"/>
        </w:rPr>
      </w:pPr>
    </w:p>
    <w:p w:rsidR="008E63A8" w:rsidRPr="00AF5D3E" w:rsidRDefault="008E63A8" w:rsidP="00B82434">
      <w:pPr>
        <w:autoSpaceDE w:val="0"/>
        <w:autoSpaceDN w:val="0"/>
        <w:adjustRightInd w:val="0"/>
        <w:spacing w:line="360" w:lineRule="auto"/>
        <w:jc w:val="both"/>
        <w:rPr>
          <w:rFonts w:eastAsiaTheme="minorHAnsi"/>
          <w:color w:val="000000"/>
        </w:rPr>
      </w:pPr>
    </w:p>
    <w:p w:rsidR="008E63A8" w:rsidRDefault="008E63A8" w:rsidP="00B82434">
      <w:pPr>
        <w:spacing w:after="200" w:line="360" w:lineRule="auto"/>
        <w:jc w:val="both"/>
        <w:rPr>
          <w:rFonts w:cs="Times-Roman"/>
          <w:b/>
          <w:bCs/>
          <w:sz w:val="32"/>
          <w:szCs w:val="32"/>
        </w:rPr>
      </w:pPr>
    </w:p>
    <w:p w:rsidR="00AF5D3E" w:rsidRDefault="00AF5D3E" w:rsidP="00B82434">
      <w:pPr>
        <w:spacing w:after="200" w:line="276" w:lineRule="auto"/>
        <w:jc w:val="both"/>
        <w:rPr>
          <w:rFonts w:cs="Times-Roman"/>
          <w:b/>
          <w:bCs/>
          <w:sz w:val="32"/>
          <w:szCs w:val="32"/>
        </w:rPr>
      </w:pPr>
    </w:p>
    <w:p w:rsidR="00632F36" w:rsidRDefault="00632F36" w:rsidP="00B82434">
      <w:pPr>
        <w:spacing w:after="200" w:line="276" w:lineRule="auto"/>
        <w:jc w:val="both"/>
        <w:rPr>
          <w:rFonts w:cs="Times-Roman"/>
          <w:b/>
          <w:bCs/>
          <w:sz w:val="32"/>
          <w:szCs w:val="32"/>
        </w:rPr>
      </w:pPr>
    </w:p>
    <w:p w:rsidR="00632F36" w:rsidRDefault="00632F36" w:rsidP="00B82434">
      <w:pPr>
        <w:spacing w:after="200" w:line="276" w:lineRule="auto"/>
        <w:jc w:val="both"/>
        <w:rPr>
          <w:rFonts w:cs="Times-Roman"/>
          <w:b/>
          <w:bCs/>
          <w:sz w:val="32"/>
          <w:szCs w:val="32"/>
        </w:rPr>
      </w:pPr>
    </w:p>
    <w:p w:rsidR="00632F36" w:rsidRDefault="00632F36" w:rsidP="00B82434">
      <w:pPr>
        <w:spacing w:after="200" w:line="276" w:lineRule="auto"/>
        <w:jc w:val="both"/>
        <w:rPr>
          <w:rFonts w:cs="Times-Roman"/>
          <w:b/>
          <w:bCs/>
          <w:sz w:val="32"/>
          <w:szCs w:val="32"/>
        </w:rPr>
      </w:pPr>
    </w:p>
    <w:p w:rsidR="00601CE5" w:rsidRDefault="00601CE5" w:rsidP="009866B3">
      <w:pPr>
        <w:spacing w:after="200" w:line="276" w:lineRule="auto"/>
        <w:rPr>
          <w:rFonts w:cs="Times-Roman"/>
          <w:b/>
          <w:bCs/>
          <w:sz w:val="32"/>
          <w:szCs w:val="32"/>
        </w:rPr>
      </w:pPr>
    </w:p>
    <w:p w:rsidR="00034B4F" w:rsidRDefault="00034B4F" w:rsidP="009866B3">
      <w:pPr>
        <w:spacing w:after="200" w:line="276" w:lineRule="auto"/>
        <w:rPr>
          <w:rFonts w:cs="Times-Roman"/>
          <w:b/>
          <w:bCs/>
          <w:sz w:val="32"/>
          <w:szCs w:val="32"/>
        </w:rPr>
      </w:pPr>
    </w:p>
    <w:p w:rsidR="00034B4F" w:rsidRDefault="00034B4F" w:rsidP="009866B3">
      <w:pPr>
        <w:spacing w:after="200" w:line="276" w:lineRule="auto"/>
        <w:rPr>
          <w:rFonts w:cs="Times-Roman"/>
          <w:b/>
          <w:bCs/>
          <w:sz w:val="32"/>
          <w:szCs w:val="32"/>
        </w:rPr>
      </w:pPr>
    </w:p>
    <w:p w:rsidR="00034B4F" w:rsidRDefault="00034B4F" w:rsidP="009866B3">
      <w:pPr>
        <w:spacing w:after="200" w:line="276" w:lineRule="auto"/>
        <w:rPr>
          <w:rFonts w:cs="Times-Roman"/>
          <w:b/>
          <w:bCs/>
          <w:sz w:val="32"/>
          <w:szCs w:val="32"/>
        </w:rPr>
      </w:pPr>
    </w:p>
    <w:p w:rsidR="00034B4F" w:rsidRDefault="00034B4F" w:rsidP="009866B3">
      <w:pPr>
        <w:spacing w:after="200" w:line="276" w:lineRule="auto"/>
        <w:rPr>
          <w:rFonts w:cs="Times-Roman"/>
          <w:b/>
          <w:bCs/>
          <w:sz w:val="32"/>
          <w:szCs w:val="32"/>
        </w:rPr>
      </w:pPr>
    </w:p>
    <w:p w:rsidR="00034B4F" w:rsidRDefault="00034B4F" w:rsidP="009866B3">
      <w:pPr>
        <w:spacing w:after="200" w:line="276" w:lineRule="auto"/>
        <w:rPr>
          <w:rFonts w:cs="Times-Roman"/>
          <w:b/>
          <w:bCs/>
          <w:sz w:val="32"/>
          <w:szCs w:val="32"/>
        </w:rPr>
      </w:pPr>
    </w:p>
    <w:p w:rsidR="00632F36" w:rsidRDefault="009866B3" w:rsidP="009866B3">
      <w:pPr>
        <w:spacing w:after="200" w:line="276" w:lineRule="auto"/>
        <w:rPr>
          <w:rFonts w:cs="Times-Roman"/>
          <w:b/>
          <w:bCs/>
          <w:sz w:val="32"/>
          <w:szCs w:val="32"/>
        </w:rPr>
      </w:pPr>
      <w:r>
        <w:rPr>
          <w:rFonts w:cs="Times-Roman"/>
          <w:b/>
          <w:bCs/>
          <w:sz w:val="32"/>
          <w:szCs w:val="32"/>
        </w:rPr>
        <w:t>CHAPTER 3</w:t>
      </w:r>
    </w:p>
    <w:p w:rsidR="00A57F3B" w:rsidRPr="00A57F3B" w:rsidRDefault="00A57F3B" w:rsidP="00632F36">
      <w:pPr>
        <w:spacing w:after="200" w:line="276" w:lineRule="auto"/>
        <w:jc w:val="center"/>
        <w:rPr>
          <w:rFonts w:cs="Times-Roman"/>
          <w:b/>
          <w:bCs/>
          <w:sz w:val="32"/>
          <w:szCs w:val="32"/>
        </w:rPr>
      </w:pPr>
      <w:r w:rsidRPr="00A57F3B">
        <w:rPr>
          <w:rFonts w:cs="Times-Roman"/>
          <w:b/>
          <w:bCs/>
          <w:sz w:val="32"/>
          <w:szCs w:val="32"/>
        </w:rPr>
        <w:t>SYSTEM REQUIREMENTS</w:t>
      </w:r>
    </w:p>
    <w:p w:rsidR="00A57F3B" w:rsidRPr="00A57F3B" w:rsidRDefault="00A57F3B" w:rsidP="00632F36">
      <w:pPr>
        <w:spacing w:after="200" w:line="276" w:lineRule="auto"/>
        <w:jc w:val="both"/>
        <w:rPr>
          <w:rFonts w:cs="Times-Roman"/>
          <w:b/>
          <w:bCs/>
          <w:sz w:val="28"/>
          <w:szCs w:val="28"/>
        </w:rPr>
      </w:pPr>
      <w:r w:rsidRPr="00A57F3B">
        <w:rPr>
          <w:rFonts w:cs="Times-Roman"/>
          <w:b/>
          <w:bCs/>
          <w:sz w:val="28"/>
          <w:szCs w:val="28"/>
        </w:rPr>
        <w:t>HARDWARE REQUIREMENTS</w:t>
      </w:r>
    </w:p>
    <w:p w:rsidR="00A57F3B" w:rsidRPr="00A57F3B" w:rsidRDefault="002A4869" w:rsidP="00632F36">
      <w:pPr>
        <w:numPr>
          <w:ilvl w:val="0"/>
          <w:numId w:val="1"/>
        </w:numPr>
        <w:spacing w:after="200" w:line="276" w:lineRule="auto"/>
        <w:jc w:val="both"/>
        <w:rPr>
          <w:rFonts w:cs="Times-Roman"/>
          <w:bCs/>
        </w:rPr>
      </w:pPr>
      <w:r>
        <w:rPr>
          <w:rFonts w:cs="Times-Roman"/>
          <w:bCs/>
        </w:rPr>
        <w:t xml:space="preserve">Processor: </w:t>
      </w:r>
      <w:r w:rsidR="00B40BB2">
        <w:rPr>
          <w:rFonts w:cs="Times-Roman"/>
          <w:bCs/>
        </w:rPr>
        <w:t>Intel core2 duo processor,2.00 GHz</w:t>
      </w:r>
    </w:p>
    <w:p w:rsidR="00A57F3B" w:rsidRPr="00A57F3B" w:rsidRDefault="002A4869" w:rsidP="00632F36">
      <w:pPr>
        <w:numPr>
          <w:ilvl w:val="0"/>
          <w:numId w:val="1"/>
        </w:numPr>
        <w:spacing w:after="200" w:line="276" w:lineRule="auto"/>
        <w:jc w:val="both"/>
        <w:rPr>
          <w:rFonts w:cs="Times-Roman"/>
          <w:bCs/>
        </w:rPr>
      </w:pPr>
      <w:r>
        <w:rPr>
          <w:rFonts w:cs="Times-Roman"/>
          <w:bCs/>
        </w:rPr>
        <w:t>Hard disk drive: 297.2 GB</w:t>
      </w:r>
    </w:p>
    <w:p w:rsidR="00A57F3B" w:rsidRPr="00632F36" w:rsidRDefault="00B40BB2" w:rsidP="00632F36">
      <w:pPr>
        <w:numPr>
          <w:ilvl w:val="0"/>
          <w:numId w:val="1"/>
        </w:numPr>
        <w:spacing w:after="200" w:line="276" w:lineRule="auto"/>
        <w:jc w:val="both"/>
        <w:rPr>
          <w:rFonts w:cs="Times-Roman"/>
          <w:bCs/>
        </w:rPr>
      </w:pPr>
      <w:r>
        <w:rPr>
          <w:rFonts w:cs="Times-Roman"/>
          <w:bCs/>
        </w:rPr>
        <w:t>RAM</w:t>
      </w:r>
      <w:r w:rsidR="002A4869">
        <w:rPr>
          <w:rFonts w:cs="Times-Roman"/>
          <w:bCs/>
        </w:rPr>
        <w:t>: 3 GB</w:t>
      </w:r>
    </w:p>
    <w:p w:rsidR="00A57F3B" w:rsidRPr="00A57F3B" w:rsidRDefault="00A57F3B" w:rsidP="00632F36">
      <w:pPr>
        <w:spacing w:after="200" w:line="276" w:lineRule="auto"/>
        <w:jc w:val="both"/>
        <w:rPr>
          <w:rFonts w:cs="Times-Roman"/>
          <w:b/>
          <w:bCs/>
        </w:rPr>
      </w:pPr>
    </w:p>
    <w:p w:rsidR="00A57F3B" w:rsidRPr="00A57F3B" w:rsidRDefault="00A57F3B" w:rsidP="00632F36">
      <w:pPr>
        <w:spacing w:after="200" w:line="276" w:lineRule="auto"/>
        <w:jc w:val="both"/>
        <w:rPr>
          <w:rFonts w:cs="Times-Roman"/>
          <w:b/>
          <w:bCs/>
          <w:sz w:val="28"/>
          <w:szCs w:val="28"/>
        </w:rPr>
      </w:pPr>
      <w:r w:rsidRPr="00A57F3B">
        <w:rPr>
          <w:rFonts w:cs="Times-Roman"/>
          <w:b/>
          <w:bCs/>
          <w:sz w:val="28"/>
          <w:szCs w:val="28"/>
        </w:rPr>
        <w:t>SOFTWARE REQUIREMENTS</w:t>
      </w:r>
    </w:p>
    <w:p w:rsidR="00A57F3B" w:rsidRPr="00632F36" w:rsidRDefault="00034B4F" w:rsidP="00632F36">
      <w:pPr>
        <w:numPr>
          <w:ilvl w:val="0"/>
          <w:numId w:val="2"/>
        </w:numPr>
        <w:spacing w:after="200" w:line="276" w:lineRule="auto"/>
        <w:jc w:val="both"/>
        <w:rPr>
          <w:rFonts w:cs="Times-Roman"/>
          <w:bCs/>
          <w:lang w:val="pt-BR"/>
        </w:rPr>
      </w:pPr>
      <w:r>
        <w:rPr>
          <w:rFonts w:cs="Times-Roman"/>
          <w:bCs/>
          <w:lang w:val="pt-BR"/>
        </w:rPr>
        <w:t>Software:codeblocks</w:t>
      </w:r>
    </w:p>
    <w:p w:rsidR="00A57F3B" w:rsidRPr="00A57F3B" w:rsidRDefault="000B0CF7" w:rsidP="00632F36">
      <w:pPr>
        <w:numPr>
          <w:ilvl w:val="0"/>
          <w:numId w:val="3"/>
        </w:numPr>
        <w:spacing w:after="200" w:line="276" w:lineRule="auto"/>
        <w:jc w:val="both"/>
        <w:rPr>
          <w:rFonts w:cs="Times-Roman"/>
          <w:bCs/>
        </w:rPr>
      </w:pPr>
      <w:r>
        <w:rPr>
          <w:rFonts w:cs="Times-Roman"/>
          <w:bCs/>
        </w:rPr>
        <w:t>gcc</w:t>
      </w:r>
      <w:r w:rsidR="00A57F3B" w:rsidRPr="00A57F3B">
        <w:rPr>
          <w:rFonts w:cs="Times-Roman"/>
          <w:bCs/>
        </w:rPr>
        <w:t xml:space="preserve"> compiler</w:t>
      </w:r>
    </w:p>
    <w:p w:rsidR="002B0EE2" w:rsidRDefault="002B0EE2" w:rsidP="00632F36">
      <w:pPr>
        <w:spacing w:after="200" w:line="276" w:lineRule="auto"/>
        <w:jc w:val="both"/>
        <w:rPr>
          <w:rFonts w:cs="Times-Roman"/>
          <w:b/>
          <w:bCs/>
          <w:sz w:val="32"/>
          <w:szCs w:val="32"/>
        </w:rPr>
      </w:pPr>
    </w:p>
    <w:p w:rsidR="002B0EE2" w:rsidRDefault="002B0EE2"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601CE5" w:rsidRDefault="00601CE5" w:rsidP="00632F36">
      <w:pPr>
        <w:spacing w:after="200" w:line="276" w:lineRule="auto"/>
        <w:jc w:val="both"/>
        <w:rPr>
          <w:rFonts w:cs="Times-Roman"/>
          <w:b/>
          <w:bCs/>
          <w:sz w:val="32"/>
          <w:szCs w:val="32"/>
        </w:rPr>
      </w:pPr>
    </w:p>
    <w:p w:rsidR="002B0EE2" w:rsidRDefault="009C02E1" w:rsidP="00632F36">
      <w:pPr>
        <w:spacing w:after="200" w:line="276" w:lineRule="auto"/>
        <w:jc w:val="both"/>
        <w:rPr>
          <w:rFonts w:cs="Times-Roman"/>
          <w:b/>
          <w:bCs/>
          <w:sz w:val="32"/>
          <w:szCs w:val="32"/>
        </w:rPr>
      </w:pPr>
      <w:r>
        <w:rPr>
          <w:rFonts w:cs="Times-Roman"/>
          <w:b/>
          <w:bCs/>
          <w:sz w:val="32"/>
          <w:szCs w:val="32"/>
        </w:rPr>
        <w:lastRenderedPageBreak/>
        <w:t>CHAPTER 4</w:t>
      </w:r>
    </w:p>
    <w:p w:rsidR="009C02E1" w:rsidRDefault="009C02E1" w:rsidP="009C02E1">
      <w:pPr>
        <w:spacing w:after="200" w:line="276" w:lineRule="auto"/>
        <w:jc w:val="center"/>
        <w:rPr>
          <w:rFonts w:cs="Times-Roman"/>
          <w:b/>
          <w:bCs/>
          <w:sz w:val="32"/>
          <w:szCs w:val="32"/>
        </w:rPr>
      </w:pPr>
      <w:r w:rsidRPr="009C02E1">
        <w:rPr>
          <w:rFonts w:cs="Times-Roman"/>
          <w:b/>
          <w:bCs/>
          <w:sz w:val="32"/>
          <w:szCs w:val="32"/>
        </w:rPr>
        <w:t>SYSTEM DESIGN</w:t>
      </w:r>
    </w:p>
    <w:p w:rsidR="00457B83" w:rsidRDefault="00457B83" w:rsidP="00457B83">
      <w:pPr>
        <w:spacing w:line="360" w:lineRule="auto"/>
        <w:jc w:val="both"/>
        <w:rPr>
          <w:color w:val="000000"/>
        </w:rPr>
      </w:pPr>
      <w:r w:rsidRPr="00457B83">
        <w:rPr>
          <w:color w:val="000000"/>
          <w:shd w:val="clear" w:color="auto" w:fill="FFFFFF"/>
        </w:rPr>
        <w:t xml:space="preserve">Design the physical system.Specify input and output media.Design the database and specify backup procedures. Design physical information flow through the system and a physical design Walkthrough.Plan system implementation.Prepare a conversion schedule and target date.Determine training procedures, courses and timetable.Devise a test and implementation plan and specify any new hardware/software.Update </w:t>
      </w:r>
      <w:r w:rsidR="00601CE5" w:rsidRPr="00457B83">
        <w:rPr>
          <w:color w:val="000000"/>
          <w:shd w:val="clear" w:color="auto" w:fill="FFFFFF"/>
        </w:rPr>
        <w:t>benefits,costs,</w:t>
      </w:r>
      <w:r w:rsidR="00857F8B">
        <w:rPr>
          <w:color w:val="000000"/>
          <w:shd w:val="clear" w:color="auto" w:fill="FFFFFF"/>
        </w:rPr>
        <w:t>and conversion</w:t>
      </w:r>
      <w:r w:rsidR="00601CE5">
        <w:rPr>
          <w:color w:val="000000"/>
          <w:shd w:val="clear" w:color="auto" w:fill="FFFFFF"/>
        </w:rPr>
        <w:t xml:space="preserve"> date and system</w:t>
      </w:r>
      <w:r w:rsidR="00601CE5">
        <w:rPr>
          <w:color w:val="000000"/>
          <w:shd w:val="clear" w:color="auto" w:fill="FFFFFF"/>
        </w:rPr>
        <w:tab/>
      </w:r>
      <w:r w:rsidRPr="00457B83">
        <w:rPr>
          <w:color w:val="000000"/>
          <w:shd w:val="clear" w:color="auto" w:fill="FFFFFF"/>
        </w:rPr>
        <w:t>constraints</w:t>
      </w:r>
      <w:r w:rsidR="00601CE5">
        <w:rPr>
          <w:color w:val="000000"/>
          <w:shd w:val="clear" w:color="auto" w:fill="FFFFFF"/>
        </w:rPr>
        <w:t>.</w:t>
      </w:r>
      <w:r w:rsidRPr="00457B83">
        <w:rPr>
          <w:color w:val="000000"/>
          <w:shd w:val="clear" w:color="auto" w:fill="FFFFFF"/>
        </w:rPr>
        <w:t xml:space="preserve"> Feasibility study.</w:t>
      </w:r>
      <w:r w:rsidR="003C2680">
        <w:rPr>
          <w:color w:val="000000"/>
          <w:shd w:val="clear" w:color="auto" w:fill="FFFFFF"/>
        </w:rPr>
        <w:t>Requirements engineering</w:t>
      </w:r>
      <w:r w:rsidRPr="00457B83">
        <w:rPr>
          <w:color w:val="000000"/>
          <w:shd w:val="clear" w:color="auto" w:fill="FFFFFF"/>
        </w:rPr>
        <w:t>.</w:t>
      </w:r>
      <w:r w:rsidR="003C2680">
        <w:rPr>
          <w:color w:val="000000"/>
        </w:rPr>
        <w:t>A</w:t>
      </w:r>
      <w:r>
        <w:rPr>
          <w:color w:val="000000"/>
        </w:rPr>
        <w:t>rc</w:t>
      </w:r>
      <w:r w:rsidR="003C2680">
        <w:rPr>
          <w:color w:val="000000"/>
        </w:rPr>
        <w:t>hitectural design module design</w:t>
      </w:r>
      <w:r w:rsidRPr="00457B83">
        <w:rPr>
          <w:color w:val="000000"/>
          <w:shd w:val="clear" w:color="auto" w:fill="FFFFFF"/>
        </w:rPr>
        <w:t>.</w:t>
      </w:r>
    </w:p>
    <w:p w:rsidR="00857F8B" w:rsidRPr="00457B83" w:rsidRDefault="00857F8B" w:rsidP="00457B83">
      <w:pPr>
        <w:spacing w:line="360" w:lineRule="auto"/>
        <w:jc w:val="both"/>
        <w:rPr>
          <w:color w:val="000000"/>
        </w:rPr>
      </w:pPr>
    </w:p>
    <w:p w:rsidR="002A4869" w:rsidRPr="003C2680" w:rsidRDefault="002A4869" w:rsidP="002A4869">
      <w:pPr>
        <w:spacing w:after="200" w:line="276" w:lineRule="auto"/>
        <w:jc w:val="both"/>
        <w:rPr>
          <w:rFonts w:cs="Times-Roman"/>
          <w:b/>
          <w:bCs/>
          <w:sz w:val="28"/>
          <w:szCs w:val="28"/>
        </w:rPr>
      </w:pPr>
      <w:r w:rsidRPr="003C2680">
        <w:rPr>
          <w:rFonts w:cs="Times-Roman"/>
          <w:b/>
          <w:bCs/>
          <w:sz w:val="28"/>
          <w:szCs w:val="28"/>
        </w:rPr>
        <w:t>4.1 Analysis</w:t>
      </w:r>
    </w:p>
    <w:p w:rsidR="008D48C3" w:rsidRDefault="002A4869" w:rsidP="003C2680">
      <w:pPr>
        <w:spacing w:after="200" w:line="360" w:lineRule="auto"/>
        <w:jc w:val="both"/>
        <w:rPr>
          <w:color w:val="000000"/>
          <w:bdr w:val="none" w:sz="0" w:space="0" w:color="auto" w:frame="1"/>
          <w:lang w:eastAsia="ru-RU"/>
        </w:rPr>
      </w:pPr>
      <w:r w:rsidRPr="002A4869">
        <w:rPr>
          <w:color w:val="000000"/>
          <w:spacing w:val="15"/>
          <w:bdr w:val="none" w:sz="0" w:space="0" w:color="auto" w:frame="1"/>
          <w:lang w:eastAsia="ru-RU"/>
        </w:rPr>
        <w:t>Software development life cycle process specifies a method of developing the software. Each</w:t>
      </w:r>
      <w:r w:rsidR="00857F8B" w:rsidRPr="002A4869">
        <w:rPr>
          <w:color w:val="000000"/>
          <w:bdr w:val="none" w:sz="0" w:space="0" w:color="auto" w:frame="1"/>
          <w:lang w:eastAsia="ru-RU"/>
        </w:rPr>
        <w:t>softwaredevelopment</w:t>
      </w:r>
      <w:r w:rsidRPr="002A4869">
        <w:rPr>
          <w:color w:val="000000"/>
          <w:bdr w:val="none" w:sz="0" w:space="0" w:color="auto" w:frame="1"/>
          <w:lang w:eastAsia="ru-RU"/>
        </w:rPr>
        <w:t xml:space="preserve"> projects starts with some needs and ends with some software that satisfies</w:t>
      </w:r>
      <w:r w:rsidRPr="002A4869">
        <w:rPr>
          <w:color w:val="000000"/>
          <w:spacing w:val="15"/>
          <w:bdr w:val="none" w:sz="0" w:space="0" w:color="auto" w:frame="1"/>
          <w:lang w:eastAsia="ru-RU"/>
        </w:rPr>
        <w:t xml:space="preserve">those needs. A software development </w:t>
      </w:r>
      <w:r w:rsidR="00857F8B">
        <w:rPr>
          <w:color w:val="000000"/>
          <w:spacing w:val="15"/>
          <w:bdr w:val="none" w:sz="0" w:space="0" w:color="auto" w:frame="1"/>
          <w:lang w:eastAsia="ru-RU"/>
        </w:rPr>
        <w:t xml:space="preserve">life cycle specifies the set of </w:t>
      </w:r>
      <w:r w:rsidRPr="002A4869">
        <w:rPr>
          <w:color w:val="000000"/>
          <w:spacing w:val="15"/>
          <w:bdr w:val="none" w:sz="0" w:space="0" w:color="auto" w:frame="1"/>
          <w:lang w:eastAsia="ru-RU"/>
        </w:rPr>
        <w:t>activities that should be</w:t>
      </w:r>
      <w:r w:rsidR="003C2680">
        <w:rPr>
          <w:color w:val="000000"/>
          <w:bdr w:val="none" w:sz="0" w:space="0" w:color="auto" w:frame="1"/>
          <w:lang w:eastAsia="ru-RU"/>
        </w:rPr>
        <w:t> per</w:t>
      </w:r>
      <w:r w:rsidRPr="002A4869">
        <w:rPr>
          <w:color w:val="000000"/>
          <w:bdr w:val="none" w:sz="0" w:space="0" w:color="auto" w:frame="1"/>
          <w:lang w:eastAsia="ru-RU"/>
        </w:rPr>
        <w:t>formed to go from user nee</w:t>
      </w:r>
      <w:r w:rsidR="008D48C3">
        <w:rPr>
          <w:color w:val="000000"/>
          <w:bdr w:val="none" w:sz="0" w:space="0" w:color="auto" w:frame="1"/>
          <w:lang w:eastAsia="ru-RU"/>
        </w:rPr>
        <w:t>ds to final products.</w:t>
      </w:r>
      <w:r w:rsidR="008D48C3" w:rsidRPr="002A4869">
        <w:rPr>
          <w:color w:val="000000"/>
          <w:bdr w:val="none" w:sz="0" w:space="0" w:color="auto" w:frame="1"/>
          <w:lang w:eastAsia="ru-RU"/>
        </w:rPr>
        <w:t>Depending on the nature of project, a suitable model is chosen and the entire process of softwarerequirement analysis, design, coding</w:t>
      </w:r>
      <w:r w:rsidR="00857F8B">
        <w:rPr>
          <w:color w:val="000000"/>
          <w:bdr w:val="none" w:sz="0" w:space="0" w:color="auto" w:frame="1"/>
          <w:lang w:eastAsia="ru-RU"/>
        </w:rPr>
        <w:t>, testing and maintenance is per</w:t>
      </w:r>
      <w:r w:rsidR="008D48C3" w:rsidRPr="002A4869">
        <w:rPr>
          <w:color w:val="000000"/>
          <w:bdr w:val="none" w:sz="0" w:space="0" w:color="auto" w:frame="1"/>
          <w:lang w:eastAsia="ru-RU"/>
        </w:rPr>
        <w:t>formed accordingly</w:t>
      </w:r>
      <w:r w:rsidR="003C2680">
        <w:rPr>
          <w:color w:val="000000"/>
          <w:bdr w:val="none" w:sz="0" w:space="0" w:color="auto" w:frame="1"/>
          <w:lang w:eastAsia="ru-RU"/>
        </w:rPr>
        <w:t>.</w:t>
      </w:r>
    </w:p>
    <w:p w:rsidR="00857F8B" w:rsidRPr="003C2680" w:rsidRDefault="00CF106C" w:rsidP="003C2680">
      <w:pPr>
        <w:spacing w:after="200" w:line="360" w:lineRule="auto"/>
        <w:jc w:val="both"/>
        <w:rPr>
          <w:color w:val="000000"/>
          <w:bdr w:val="none" w:sz="0" w:space="0" w:color="auto" w:frame="1"/>
          <w:lang w:eastAsia="ru-RU"/>
        </w:rPr>
      </w:pPr>
      <w:r>
        <w:rPr>
          <w:noProof/>
          <w:color w:val="000000"/>
          <w:bdr w:val="none" w:sz="0" w:space="0" w:color="auto" w:frame="1"/>
        </w:rPr>
        <w:lastRenderedPageBreak/>
        <w:drawing>
          <wp:inline distT="0" distB="0" distL="0" distR="0">
            <wp:extent cx="6096000" cy="4297563"/>
            <wp:effectExtent l="0" t="0" r="0" b="0"/>
            <wp:docPr id="7" name="Picture 7" descr="G:\wf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fm.b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0855" cy="4308035"/>
                    </a:xfrm>
                    <a:prstGeom prst="rect">
                      <a:avLst/>
                    </a:prstGeom>
                    <a:noFill/>
                    <a:ln>
                      <a:noFill/>
                    </a:ln>
                  </pic:spPr>
                </pic:pic>
              </a:graphicData>
            </a:graphic>
          </wp:inline>
        </w:drawing>
      </w:r>
    </w:p>
    <w:p w:rsidR="002A4869" w:rsidRDefault="002A4869" w:rsidP="00632F36">
      <w:pPr>
        <w:spacing w:after="200" w:line="276" w:lineRule="auto"/>
        <w:jc w:val="both"/>
        <w:rPr>
          <w:rFonts w:cs="Times-Roman"/>
          <w:bCs/>
          <w:sz w:val="28"/>
          <w:szCs w:val="28"/>
        </w:rPr>
      </w:pPr>
    </w:p>
    <w:p w:rsidR="008D48C3" w:rsidRPr="00383D8A" w:rsidRDefault="008D48C3" w:rsidP="00383D8A">
      <w:pPr>
        <w:spacing w:after="200" w:line="360" w:lineRule="auto"/>
        <w:jc w:val="center"/>
        <w:rPr>
          <w:rFonts w:cs="Times-Roman"/>
          <w:bCs/>
        </w:rPr>
      </w:pPr>
      <w:r w:rsidRPr="00383D8A">
        <w:rPr>
          <w:rFonts w:cs="Times-Roman"/>
          <w:bCs/>
        </w:rPr>
        <w:t xml:space="preserve">Fig 4.1 </w:t>
      </w:r>
      <w:r w:rsidR="00E13DEE" w:rsidRPr="00383D8A">
        <w:rPr>
          <w:rFonts w:cs="Times-Roman"/>
          <w:bCs/>
        </w:rPr>
        <w:t>Iterative Water Fall M</w:t>
      </w:r>
      <w:r w:rsidRPr="00383D8A">
        <w:rPr>
          <w:rFonts w:cs="Times-Roman"/>
          <w:bCs/>
        </w:rPr>
        <w:t>odel</w:t>
      </w:r>
    </w:p>
    <w:p w:rsidR="008D48C3" w:rsidRPr="00383D8A" w:rsidRDefault="008D48C3" w:rsidP="00383D8A">
      <w:pPr>
        <w:shd w:val="clear" w:color="auto" w:fill="FFFFFF"/>
        <w:spacing w:line="360" w:lineRule="auto"/>
        <w:jc w:val="both"/>
        <w:rPr>
          <w:color w:val="000000"/>
          <w:bdr w:val="none" w:sz="0" w:space="0" w:color="auto" w:frame="1"/>
          <w:lang w:eastAsia="ru-RU"/>
        </w:rPr>
      </w:pPr>
      <w:r w:rsidRPr="00383D8A">
        <w:rPr>
          <w:color w:val="000000"/>
          <w:spacing w:val="15"/>
          <w:bdr w:val="none" w:sz="0" w:space="0" w:color="auto" w:frame="1"/>
          <w:lang w:eastAsia="ru-RU"/>
        </w:rPr>
        <w:t>An initial investigation culminates in a proposal that determines whether a system isfeasible or not. It determines its workabili</w:t>
      </w:r>
      <w:r w:rsidR="00E13DEE" w:rsidRPr="00383D8A">
        <w:rPr>
          <w:color w:val="000000"/>
          <w:spacing w:val="15"/>
          <w:bdr w:val="none" w:sz="0" w:space="0" w:color="auto" w:frame="1"/>
          <w:lang w:eastAsia="ru-RU"/>
        </w:rPr>
        <w:t xml:space="preserve">ty, impact on the organization, </w:t>
      </w:r>
      <w:r w:rsidRPr="00383D8A">
        <w:rPr>
          <w:color w:val="000000"/>
          <w:spacing w:val="15"/>
          <w:bdr w:val="none" w:sz="0" w:space="0" w:color="auto" w:frame="1"/>
          <w:lang w:eastAsia="ru-RU"/>
        </w:rPr>
        <w:t xml:space="preserve">ability to meet user needs, and effective user resources. The objective of feasibility study is not </w:t>
      </w:r>
      <w:r w:rsidR="00383D8A" w:rsidRPr="00383D8A">
        <w:rPr>
          <w:color w:val="000000"/>
          <w:spacing w:val="15"/>
          <w:bdr w:val="none" w:sz="0" w:space="0" w:color="auto" w:frame="1"/>
          <w:lang w:eastAsia="ru-RU"/>
        </w:rPr>
        <w:t>solving</w:t>
      </w:r>
      <w:r w:rsidRPr="00383D8A">
        <w:rPr>
          <w:color w:val="000000"/>
          <w:spacing w:val="15"/>
          <w:bdr w:val="none" w:sz="0" w:space="0" w:color="auto" w:frame="1"/>
          <w:lang w:eastAsia="ru-RU"/>
        </w:rPr>
        <w:t xml:space="preserve"> the problem but to acquire a sense </w:t>
      </w:r>
      <w:r w:rsidR="00383D8A">
        <w:rPr>
          <w:color w:val="000000"/>
          <w:spacing w:val="15"/>
          <w:bdr w:val="none" w:sz="0" w:space="0" w:color="auto" w:frame="1"/>
          <w:lang w:eastAsia="ru-RU"/>
        </w:rPr>
        <w:t>of its scope. During the study,</w:t>
      </w:r>
      <w:r w:rsidR="00383D8A" w:rsidRPr="00383D8A">
        <w:rPr>
          <w:color w:val="000000"/>
          <w:spacing w:val="15"/>
          <w:bdr w:val="none" w:sz="0" w:space="0" w:color="auto" w:frame="1"/>
          <w:lang w:eastAsia="ru-RU"/>
        </w:rPr>
        <w:t xml:space="preserve"> the</w:t>
      </w:r>
      <w:r w:rsidRPr="00383D8A">
        <w:rPr>
          <w:color w:val="000000"/>
          <w:spacing w:val="15"/>
          <w:bdr w:val="none" w:sz="0" w:space="0" w:color="auto" w:frame="1"/>
          <w:lang w:eastAsia="ru-RU"/>
        </w:rPr>
        <w:t xml:space="preserve"> problem definition is crystallized andaspects of the problem to be include</w:t>
      </w:r>
      <w:r w:rsidR="00383D8A">
        <w:rPr>
          <w:color w:val="000000"/>
          <w:spacing w:val="15"/>
          <w:bdr w:val="none" w:sz="0" w:space="0" w:color="auto" w:frame="1"/>
          <w:lang w:eastAsia="ru-RU"/>
        </w:rPr>
        <w:t>d in the system are determined.</w:t>
      </w:r>
      <w:r w:rsidR="00383D8A" w:rsidRPr="00383D8A">
        <w:rPr>
          <w:color w:val="000000"/>
          <w:spacing w:val="15"/>
          <w:bdr w:val="none" w:sz="0" w:space="0" w:color="auto" w:frame="1"/>
          <w:lang w:eastAsia="ru-RU"/>
        </w:rPr>
        <w:t xml:space="preserve"> Consequently</w:t>
      </w:r>
      <w:r w:rsidRPr="00383D8A">
        <w:rPr>
          <w:color w:val="000000"/>
          <w:spacing w:val="15"/>
          <w:bdr w:val="none" w:sz="0" w:space="0" w:color="auto" w:frame="1"/>
          <w:lang w:eastAsia="ru-RU"/>
        </w:rPr>
        <w:t>, cost and benefits are estimated with greater accuracy at this stage. This is a bridge in between the User </w:t>
      </w:r>
      <w:r w:rsidRPr="00383D8A">
        <w:rPr>
          <w:color w:val="000000"/>
          <w:spacing w:val="30"/>
          <w:bdr w:val="none" w:sz="0" w:space="0" w:color="auto" w:frame="1"/>
          <w:lang w:eastAsia="ru-RU"/>
        </w:rPr>
        <w:t xml:space="preserve">Requirements and the output that he can avail under a set of given constraints, inputs and </w:t>
      </w:r>
      <w:r w:rsidRPr="00383D8A">
        <w:rPr>
          <w:color w:val="000000"/>
          <w:bdr w:val="none" w:sz="0" w:space="0" w:color="auto" w:frame="1"/>
          <w:lang w:eastAsia="ru-RU"/>
        </w:rPr>
        <w:t xml:space="preserve">outputs. </w:t>
      </w:r>
    </w:p>
    <w:p w:rsidR="002A4869" w:rsidRPr="008D48C3" w:rsidRDefault="002A4869" w:rsidP="00632F36">
      <w:pPr>
        <w:spacing w:after="200" w:line="276" w:lineRule="auto"/>
        <w:jc w:val="both"/>
        <w:rPr>
          <w:rFonts w:cs="Times-Roman"/>
          <w:bCs/>
        </w:rPr>
      </w:pPr>
    </w:p>
    <w:p w:rsidR="00383D8A" w:rsidRDefault="00383D8A" w:rsidP="002A4869">
      <w:pPr>
        <w:spacing w:after="200" w:line="276" w:lineRule="auto"/>
        <w:jc w:val="both"/>
        <w:rPr>
          <w:rFonts w:cs="Times-Roman"/>
          <w:b/>
          <w:bCs/>
          <w:sz w:val="28"/>
          <w:szCs w:val="28"/>
        </w:rPr>
      </w:pPr>
    </w:p>
    <w:p w:rsidR="00034B4F" w:rsidRDefault="00034B4F" w:rsidP="002A4869">
      <w:pPr>
        <w:spacing w:after="200" w:line="276" w:lineRule="auto"/>
        <w:jc w:val="both"/>
        <w:rPr>
          <w:rFonts w:cs="Times-Roman"/>
          <w:b/>
          <w:bCs/>
          <w:sz w:val="28"/>
          <w:szCs w:val="28"/>
        </w:rPr>
      </w:pPr>
    </w:p>
    <w:p w:rsidR="002A4869" w:rsidRPr="00383D8A" w:rsidRDefault="002A4869" w:rsidP="002A4869">
      <w:pPr>
        <w:spacing w:after="200" w:line="276" w:lineRule="auto"/>
        <w:jc w:val="both"/>
        <w:rPr>
          <w:rFonts w:cs="Times-Roman"/>
          <w:b/>
          <w:bCs/>
          <w:sz w:val="28"/>
          <w:szCs w:val="28"/>
        </w:rPr>
      </w:pPr>
      <w:r w:rsidRPr="00383D8A">
        <w:rPr>
          <w:rFonts w:cs="Times-Roman"/>
          <w:b/>
          <w:bCs/>
          <w:sz w:val="28"/>
          <w:szCs w:val="28"/>
        </w:rPr>
        <w:lastRenderedPageBreak/>
        <w:t xml:space="preserve">4.2 </w:t>
      </w:r>
      <w:r w:rsidR="00383D8A">
        <w:rPr>
          <w:rFonts w:cs="Times-Roman"/>
          <w:b/>
          <w:bCs/>
          <w:sz w:val="28"/>
          <w:szCs w:val="28"/>
        </w:rPr>
        <w:t>Overall design</w:t>
      </w:r>
    </w:p>
    <w:p w:rsidR="002A4869" w:rsidRPr="002A4869" w:rsidRDefault="002A4869" w:rsidP="00632F36">
      <w:pPr>
        <w:spacing w:after="200" w:line="276" w:lineRule="auto"/>
        <w:jc w:val="both"/>
        <w:rPr>
          <w:rFonts w:cs="Times-Roman"/>
          <w:b/>
          <w:bCs/>
          <w:sz w:val="28"/>
          <w:szCs w:val="28"/>
        </w:rPr>
      </w:pPr>
    </w:p>
    <w:p w:rsidR="002A4869" w:rsidRPr="009C02E1" w:rsidRDefault="002A4869" w:rsidP="00632F36">
      <w:pPr>
        <w:spacing w:after="200" w:line="276" w:lineRule="auto"/>
        <w:jc w:val="both"/>
        <w:rPr>
          <w:rFonts w:cs="Times-Roman"/>
          <w:bCs/>
          <w:sz w:val="28"/>
          <w:szCs w:val="28"/>
        </w:rPr>
      </w:pPr>
    </w:p>
    <w:p w:rsidR="00383D8A" w:rsidRDefault="009C02E1" w:rsidP="00F4015D">
      <w:pPr>
        <w:spacing w:after="200" w:line="276" w:lineRule="auto"/>
        <w:jc w:val="both"/>
        <w:rPr>
          <w:rFonts w:cs="Times-Roman"/>
          <w:b/>
          <w:bCs/>
          <w:sz w:val="32"/>
          <w:szCs w:val="32"/>
        </w:rPr>
      </w:pPr>
      <w:r>
        <w:rPr>
          <w:rFonts w:eastAsiaTheme="minorHAnsi"/>
          <w:noProof/>
          <w:color w:val="000000"/>
        </w:rPr>
        <w:drawing>
          <wp:inline distT="0" distB="0" distL="0" distR="0">
            <wp:extent cx="6991348" cy="3838575"/>
            <wp:effectExtent l="0" t="0" r="0" b="0"/>
            <wp:docPr id="1" name="Picture 1" descr="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f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03820" cy="3845423"/>
                    </a:xfrm>
                    <a:prstGeom prst="rect">
                      <a:avLst/>
                    </a:prstGeom>
                    <a:noFill/>
                    <a:ln>
                      <a:noFill/>
                    </a:ln>
                  </pic:spPr>
                </pic:pic>
              </a:graphicData>
            </a:graphic>
          </wp:inline>
        </w:drawing>
      </w:r>
    </w:p>
    <w:p w:rsidR="00383D8A" w:rsidRDefault="00383D8A" w:rsidP="00F4015D">
      <w:pPr>
        <w:spacing w:after="200" w:line="276" w:lineRule="auto"/>
        <w:jc w:val="both"/>
        <w:rPr>
          <w:rFonts w:cs="Times-Roman"/>
          <w:b/>
          <w:bCs/>
          <w:sz w:val="32"/>
          <w:szCs w:val="32"/>
        </w:rPr>
      </w:pPr>
    </w:p>
    <w:p w:rsidR="00383D8A" w:rsidRDefault="00383D8A" w:rsidP="00F4015D">
      <w:pPr>
        <w:spacing w:after="200" w:line="276" w:lineRule="auto"/>
        <w:jc w:val="both"/>
        <w:rPr>
          <w:rFonts w:cs="Times-Roman"/>
          <w:b/>
          <w:bCs/>
          <w:sz w:val="28"/>
          <w:szCs w:val="28"/>
        </w:rPr>
      </w:pPr>
      <w:r>
        <w:rPr>
          <w:rFonts w:cs="Times-Roman"/>
          <w:b/>
          <w:bCs/>
          <w:sz w:val="28"/>
          <w:szCs w:val="28"/>
        </w:rPr>
        <w:t>4.3 Modules</w:t>
      </w:r>
    </w:p>
    <w:p w:rsidR="00383D8A" w:rsidRDefault="00383D8A" w:rsidP="00383D8A">
      <w:pPr>
        <w:spacing w:after="200" w:line="360" w:lineRule="auto"/>
        <w:jc w:val="both"/>
        <w:rPr>
          <w:rFonts w:cs="Times-Roman"/>
          <w:bCs/>
        </w:rPr>
      </w:pPr>
      <w:r>
        <w:rPr>
          <w:rFonts w:cs="Times-Roman"/>
          <w:bCs/>
        </w:rPr>
        <w:t xml:space="preserve">This employee management system consists of four modules namely add module, list module, modify module and delete module. The data flow diagrams of </w:t>
      </w:r>
      <w:r w:rsidR="008D63DF">
        <w:rPr>
          <w:rFonts w:cs="Times-Roman"/>
          <w:bCs/>
        </w:rPr>
        <w:t>these modules are as shown</w:t>
      </w:r>
      <w:r>
        <w:rPr>
          <w:rFonts w:cs="Times-Roman"/>
          <w:bCs/>
        </w:rPr>
        <w:t>.</w:t>
      </w:r>
    </w:p>
    <w:p w:rsidR="008D63DF" w:rsidRDefault="008D63DF" w:rsidP="00383D8A">
      <w:pPr>
        <w:spacing w:after="200" w:line="360" w:lineRule="auto"/>
        <w:jc w:val="both"/>
        <w:rPr>
          <w:rFonts w:cs="Times-Roman"/>
          <w:b/>
          <w:bCs/>
          <w:sz w:val="28"/>
          <w:szCs w:val="28"/>
        </w:rPr>
      </w:pPr>
    </w:p>
    <w:p w:rsidR="008D63DF" w:rsidRDefault="008D63DF" w:rsidP="00383D8A">
      <w:pPr>
        <w:spacing w:after="200" w:line="360" w:lineRule="auto"/>
        <w:jc w:val="both"/>
        <w:rPr>
          <w:rFonts w:cs="Times-Roman"/>
          <w:b/>
          <w:bCs/>
          <w:sz w:val="28"/>
          <w:szCs w:val="28"/>
        </w:rPr>
      </w:pPr>
    </w:p>
    <w:p w:rsidR="008D63DF" w:rsidRDefault="008D63DF" w:rsidP="00383D8A">
      <w:pPr>
        <w:spacing w:after="200" w:line="360" w:lineRule="auto"/>
        <w:jc w:val="both"/>
        <w:rPr>
          <w:rFonts w:cs="Times-Roman"/>
          <w:b/>
          <w:bCs/>
          <w:sz w:val="28"/>
          <w:szCs w:val="28"/>
        </w:rPr>
      </w:pPr>
    </w:p>
    <w:p w:rsidR="008D63DF" w:rsidRDefault="008D63DF" w:rsidP="00383D8A">
      <w:pPr>
        <w:spacing w:after="200" w:line="360" w:lineRule="auto"/>
        <w:jc w:val="both"/>
        <w:rPr>
          <w:rFonts w:cs="Times-Roman"/>
          <w:b/>
          <w:bCs/>
          <w:sz w:val="28"/>
          <w:szCs w:val="28"/>
        </w:rPr>
      </w:pPr>
    </w:p>
    <w:p w:rsidR="00034B4F" w:rsidRDefault="00034B4F" w:rsidP="00383D8A">
      <w:pPr>
        <w:spacing w:after="200" w:line="360" w:lineRule="auto"/>
        <w:jc w:val="both"/>
        <w:rPr>
          <w:rFonts w:cs="Times-Roman"/>
          <w:b/>
          <w:bCs/>
          <w:sz w:val="28"/>
          <w:szCs w:val="28"/>
        </w:rPr>
      </w:pPr>
    </w:p>
    <w:p w:rsidR="00383D8A" w:rsidRDefault="00383D8A" w:rsidP="00383D8A">
      <w:pPr>
        <w:spacing w:after="200" w:line="360" w:lineRule="auto"/>
        <w:jc w:val="both"/>
        <w:rPr>
          <w:rFonts w:cs="Times-Roman"/>
          <w:b/>
          <w:bCs/>
          <w:sz w:val="28"/>
          <w:szCs w:val="28"/>
        </w:rPr>
      </w:pPr>
      <w:r>
        <w:rPr>
          <w:rFonts w:cs="Times-Roman"/>
          <w:b/>
          <w:bCs/>
          <w:sz w:val="28"/>
          <w:szCs w:val="28"/>
        </w:rPr>
        <w:lastRenderedPageBreak/>
        <w:t>4.3.1 Add module</w:t>
      </w:r>
    </w:p>
    <w:p w:rsidR="008D63DF" w:rsidRPr="008D63DF" w:rsidRDefault="008D63DF" w:rsidP="00383D8A">
      <w:pPr>
        <w:spacing w:after="200" w:line="360" w:lineRule="auto"/>
        <w:jc w:val="both"/>
        <w:rPr>
          <w:rFonts w:cs="Times-Roman"/>
          <w:b/>
          <w:bCs/>
          <w:sz w:val="28"/>
          <w:szCs w:val="28"/>
        </w:rPr>
      </w:pPr>
      <w:r>
        <w:rPr>
          <w:rFonts w:cs="Times-Roman"/>
          <w:b/>
          <w:bCs/>
          <w:noProof/>
          <w:sz w:val="28"/>
          <w:szCs w:val="28"/>
        </w:rPr>
        <w:drawing>
          <wp:inline distT="0" distB="0" distL="0" distR="0">
            <wp:extent cx="6400800" cy="4038600"/>
            <wp:effectExtent l="0" t="0" r="0" b="0"/>
            <wp:docPr id="8" name="Picture 8" descr="G:\add df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dd dfd1.bmp"/>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4686" cy="4041052"/>
                    </a:xfrm>
                    <a:prstGeom prst="rect">
                      <a:avLst/>
                    </a:prstGeom>
                    <a:noFill/>
                    <a:ln>
                      <a:noFill/>
                    </a:ln>
                  </pic:spPr>
                </pic:pic>
              </a:graphicData>
            </a:graphic>
          </wp:inline>
        </w:drawing>
      </w:r>
    </w:p>
    <w:p w:rsidR="00383D8A" w:rsidRDefault="008D63DF" w:rsidP="00F4015D">
      <w:pPr>
        <w:spacing w:after="200" w:line="276" w:lineRule="auto"/>
        <w:jc w:val="both"/>
        <w:rPr>
          <w:rFonts w:cs="Times-Roman"/>
          <w:b/>
          <w:bCs/>
          <w:sz w:val="28"/>
          <w:szCs w:val="28"/>
        </w:rPr>
      </w:pPr>
      <w:r>
        <w:rPr>
          <w:rFonts w:cs="Times-Roman"/>
          <w:b/>
          <w:bCs/>
          <w:sz w:val="28"/>
          <w:szCs w:val="28"/>
        </w:rPr>
        <w:t>4.3.2 List module</w:t>
      </w:r>
    </w:p>
    <w:p w:rsidR="008D63DF" w:rsidRPr="008D63DF" w:rsidRDefault="008D63DF" w:rsidP="00F4015D">
      <w:pPr>
        <w:spacing w:after="200" w:line="276" w:lineRule="auto"/>
        <w:jc w:val="both"/>
        <w:rPr>
          <w:rFonts w:cs="Times-Roman"/>
          <w:b/>
          <w:bCs/>
          <w:sz w:val="28"/>
          <w:szCs w:val="28"/>
        </w:rPr>
      </w:pPr>
      <w:r>
        <w:rPr>
          <w:rFonts w:cs="Times-Roman"/>
          <w:b/>
          <w:bCs/>
          <w:noProof/>
          <w:sz w:val="28"/>
          <w:szCs w:val="28"/>
        </w:rPr>
        <w:drawing>
          <wp:inline distT="0" distB="0" distL="0" distR="0">
            <wp:extent cx="6638925" cy="3324225"/>
            <wp:effectExtent l="0" t="0" r="0" b="0"/>
            <wp:docPr id="9" name="Picture 9" descr="C:\Users\Supriya\Pictures\lis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riya\Pictures\list recor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36719" cy="3323120"/>
                    </a:xfrm>
                    <a:prstGeom prst="rect">
                      <a:avLst/>
                    </a:prstGeom>
                    <a:noFill/>
                    <a:ln>
                      <a:noFill/>
                    </a:ln>
                  </pic:spPr>
                </pic:pic>
              </a:graphicData>
            </a:graphic>
          </wp:inline>
        </w:drawing>
      </w:r>
    </w:p>
    <w:p w:rsidR="00034B4F" w:rsidRDefault="00034B4F" w:rsidP="00F4015D">
      <w:pPr>
        <w:spacing w:after="200" w:line="276" w:lineRule="auto"/>
        <w:jc w:val="both"/>
        <w:rPr>
          <w:rFonts w:cs="Times-Roman"/>
          <w:b/>
          <w:bCs/>
          <w:sz w:val="28"/>
          <w:szCs w:val="28"/>
        </w:rPr>
      </w:pPr>
    </w:p>
    <w:p w:rsidR="00383D8A" w:rsidRDefault="008D63DF" w:rsidP="00F4015D">
      <w:pPr>
        <w:spacing w:after="200" w:line="276" w:lineRule="auto"/>
        <w:jc w:val="both"/>
        <w:rPr>
          <w:rFonts w:cs="Times-Roman"/>
          <w:b/>
          <w:bCs/>
          <w:sz w:val="28"/>
          <w:szCs w:val="28"/>
        </w:rPr>
      </w:pPr>
      <w:r>
        <w:rPr>
          <w:rFonts w:cs="Times-Roman"/>
          <w:b/>
          <w:bCs/>
          <w:sz w:val="28"/>
          <w:szCs w:val="28"/>
        </w:rPr>
        <w:lastRenderedPageBreak/>
        <w:t>4.3.3 Modify module</w:t>
      </w:r>
    </w:p>
    <w:p w:rsidR="00383D8A" w:rsidRPr="00034B4F" w:rsidRDefault="008D63DF" w:rsidP="00F4015D">
      <w:pPr>
        <w:spacing w:after="200" w:line="276" w:lineRule="auto"/>
        <w:jc w:val="both"/>
        <w:rPr>
          <w:rFonts w:cs="Times-Roman"/>
          <w:b/>
          <w:bCs/>
          <w:sz w:val="28"/>
          <w:szCs w:val="28"/>
        </w:rPr>
      </w:pPr>
      <w:r>
        <w:rPr>
          <w:rFonts w:cs="Times-Roman"/>
          <w:b/>
          <w:bCs/>
          <w:noProof/>
          <w:sz w:val="28"/>
          <w:szCs w:val="28"/>
        </w:rPr>
        <w:drawing>
          <wp:inline distT="0" distB="0" distL="0" distR="0">
            <wp:extent cx="6191249" cy="4133850"/>
            <wp:effectExtent l="0" t="0" r="0" b="0"/>
            <wp:docPr id="10" name="Picture 10" descr="C:\Users\Supriya\Pictures\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riya\Pictures\modify.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9193" cy="4132477"/>
                    </a:xfrm>
                    <a:prstGeom prst="rect">
                      <a:avLst/>
                    </a:prstGeom>
                    <a:noFill/>
                    <a:ln>
                      <a:noFill/>
                    </a:ln>
                  </pic:spPr>
                </pic:pic>
              </a:graphicData>
            </a:graphic>
          </wp:inline>
        </w:drawing>
      </w:r>
    </w:p>
    <w:p w:rsidR="00383D8A" w:rsidRDefault="00383D8A" w:rsidP="00F4015D">
      <w:pPr>
        <w:spacing w:after="200" w:line="276" w:lineRule="auto"/>
        <w:jc w:val="both"/>
        <w:rPr>
          <w:rFonts w:cs="Times-Roman"/>
          <w:b/>
          <w:bCs/>
          <w:sz w:val="32"/>
          <w:szCs w:val="32"/>
        </w:rPr>
      </w:pPr>
    </w:p>
    <w:p w:rsidR="00383D8A" w:rsidRDefault="00383D8A" w:rsidP="00F4015D">
      <w:pPr>
        <w:spacing w:after="200" w:line="276" w:lineRule="auto"/>
        <w:jc w:val="both"/>
        <w:rPr>
          <w:rFonts w:cs="Times-Roman"/>
          <w:b/>
          <w:bCs/>
          <w:sz w:val="32"/>
          <w:szCs w:val="32"/>
        </w:rPr>
      </w:pPr>
    </w:p>
    <w:p w:rsidR="00383D8A" w:rsidRDefault="00383D8A" w:rsidP="00F4015D">
      <w:pPr>
        <w:spacing w:after="200" w:line="276" w:lineRule="auto"/>
        <w:jc w:val="both"/>
        <w:rPr>
          <w:rFonts w:cs="Times-Roman"/>
          <w:b/>
          <w:bCs/>
          <w:sz w:val="32"/>
          <w:szCs w:val="32"/>
        </w:rPr>
      </w:pPr>
    </w:p>
    <w:p w:rsidR="008D63DF" w:rsidRDefault="008D63DF" w:rsidP="00F4015D">
      <w:pPr>
        <w:spacing w:after="200" w:line="276" w:lineRule="auto"/>
        <w:jc w:val="both"/>
        <w:rPr>
          <w:rFonts w:cs="Times-Roman"/>
          <w:b/>
          <w:bCs/>
          <w:sz w:val="32"/>
          <w:szCs w:val="32"/>
        </w:rPr>
      </w:pPr>
    </w:p>
    <w:p w:rsidR="00034B4F" w:rsidRDefault="00034B4F" w:rsidP="00F4015D">
      <w:pPr>
        <w:spacing w:after="200" w:line="276" w:lineRule="auto"/>
        <w:jc w:val="both"/>
        <w:rPr>
          <w:rFonts w:cs="Times-Roman"/>
          <w:b/>
          <w:bCs/>
          <w:sz w:val="32"/>
          <w:szCs w:val="32"/>
        </w:rPr>
      </w:pPr>
    </w:p>
    <w:p w:rsidR="00034B4F" w:rsidRDefault="00034B4F" w:rsidP="00F4015D">
      <w:pPr>
        <w:spacing w:after="200" w:line="276" w:lineRule="auto"/>
        <w:jc w:val="both"/>
        <w:rPr>
          <w:rFonts w:cs="Times-Roman"/>
          <w:b/>
          <w:bCs/>
          <w:sz w:val="32"/>
          <w:szCs w:val="32"/>
        </w:rPr>
      </w:pPr>
    </w:p>
    <w:p w:rsidR="00034B4F" w:rsidRDefault="00034B4F" w:rsidP="00F4015D">
      <w:pPr>
        <w:spacing w:after="200" w:line="276" w:lineRule="auto"/>
        <w:jc w:val="both"/>
        <w:rPr>
          <w:rFonts w:cs="Times-Roman"/>
          <w:b/>
          <w:bCs/>
          <w:sz w:val="32"/>
          <w:szCs w:val="32"/>
        </w:rPr>
      </w:pPr>
    </w:p>
    <w:p w:rsidR="00034B4F" w:rsidRDefault="00034B4F" w:rsidP="00F4015D">
      <w:pPr>
        <w:spacing w:after="200" w:line="276" w:lineRule="auto"/>
        <w:jc w:val="both"/>
        <w:rPr>
          <w:rFonts w:cs="Times-Roman"/>
          <w:b/>
          <w:bCs/>
          <w:sz w:val="32"/>
          <w:szCs w:val="32"/>
        </w:rPr>
      </w:pPr>
    </w:p>
    <w:p w:rsidR="00034B4F" w:rsidRDefault="00034B4F" w:rsidP="00F4015D">
      <w:pPr>
        <w:spacing w:after="200" w:line="276" w:lineRule="auto"/>
        <w:jc w:val="both"/>
        <w:rPr>
          <w:rFonts w:cs="Times-Roman"/>
          <w:b/>
          <w:bCs/>
          <w:sz w:val="32"/>
          <w:szCs w:val="32"/>
        </w:rPr>
      </w:pPr>
    </w:p>
    <w:p w:rsidR="00034B4F" w:rsidRDefault="00034B4F" w:rsidP="00F4015D">
      <w:pPr>
        <w:spacing w:after="200" w:line="276" w:lineRule="auto"/>
        <w:jc w:val="both"/>
        <w:rPr>
          <w:rFonts w:cs="Times-Roman"/>
          <w:b/>
          <w:bCs/>
          <w:sz w:val="32"/>
          <w:szCs w:val="32"/>
        </w:rPr>
      </w:pPr>
    </w:p>
    <w:p w:rsidR="00034B4F" w:rsidRDefault="00034B4F" w:rsidP="00F4015D">
      <w:pPr>
        <w:spacing w:after="200" w:line="276" w:lineRule="auto"/>
        <w:jc w:val="both"/>
        <w:rPr>
          <w:rFonts w:cs="Times-Roman"/>
          <w:b/>
          <w:bCs/>
          <w:sz w:val="32"/>
          <w:szCs w:val="32"/>
        </w:rPr>
      </w:pPr>
    </w:p>
    <w:p w:rsidR="002B0EE2" w:rsidRPr="00F4015D" w:rsidRDefault="009C02E1" w:rsidP="00F4015D">
      <w:pPr>
        <w:spacing w:after="200" w:line="276" w:lineRule="auto"/>
        <w:jc w:val="both"/>
        <w:rPr>
          <w:rFonts w:cs="Times-Roman"/>
          <w:bCs/>
          <w:sz w:val="32"/>
          <w:szCs w:val="32"/>
        </w:rPr>
      </w:pPr>
      <w:r>
        <w:rPr>
          <w:rFonts w:cs="Times-Roman"/>
          <w:b/>
          <w:bCs/>
          <w:sz w:val="32"/>
          <w:szCs w:val="32"/>
        </w:rPr>
        <w:lastRenderedPageBreak/>
        <w:t>CHAPTER 5</w:t>
      </w:r>
    </w:p>
    <w:p w:rsidR="009C02E1" w:rsidRDefault="009C02E1" w:rsidP="009C02E1">
      <w:pPr>
        <w:jc w:val="center"/>
        <w:rPr>
          <w:rFonts w:cs="Times-Roman"/>
          <w:b/>
          <w:bCs/>
          <w:sz w:val="32"/>
          <w:szCs w:val="32"/>
        </w:rPr>
      </w:pPr>
      <w:r>
        <w:rPr>
          <w:rFonts w:cs="Times-Roman"/>
          <w:b/>
          <w:bCs/>
          <w:sz w:val="32"/>
          <w:szCs w:val="32"/>
        </w:rPr>
        <w:t>IMPLEMENTATION</w:t>
      </w:r>
    </w:p>
    <w:p w:rsidR="009A7E65" w:rsidRDefault="009A7E65" w:rsidP="009A7E65">
      <w:pPr>
        <w:spacing w:after="200" w:line="276" w:lineRule="auto"/>
        <w:rPr>
          <w:rFonts w:cs="Times-Roman"/>
          <w:b/>
          <w:bCs/>
          <w:sz w:val="28"/>
          <w:szCs w:val="28"/>
        </w:rPr>
      </w:pPr>
    </w:p>
    <w:p w:rsidR="00F4015D" w:rsidRDefault="002246B0" w:rsidP="002246B0">
      <w:pPr>
        <w:spacing w:after="200" w:line="276" w:lineRule="auto"/>
        <w:rPr>
          <w:rFonts w:cs="Times-Roman"/>
          <w:b/>
          <w:bCs/>
          <w:sz w:val="28"/>
          <w:szCs w:val="28"/>
        </w:rPr>
      </w:pPr>
      <w:r>
        <w:rPr>
          <w:rFonts w:cs="Times-Roman"/>
          <w:b/>
          <w:bCs/>
          <w:sz w:val="28"/>
          <w:szCs w:val="28"/>
        </w:rPr>
        <w:t>Pseudo code for add module:</w:t>
      </w:r>
    </w:p>
    <w:p w:rsidR="002246B0" w:rsidRDefault="002246B0" w:rsidP="002246B0">
      <w:pPr>
        <w:spacing w:after="200" w:line="276" w:lineRule="auto"/>
        <w:rPr>
          <w:rFonts w:cs="Times-Roman"/>
          <w:bCs/>
        </w:rPr>
      </w:pPr>
      <w:r>
        <w:rPr>
          <w:rFonts w:cs="Times-Roman"/>
          <w:bCs/>
        </w:rPr>
        <w:t>start module</w:t>
      </w:r>
    </w:p>
    <w:p w:rsidR="002246B0" w:rsidRDefault="002246B0" w:rsidP="002246B0">
      <w:pPr>
        <w:spacing w:after="200" w:line="276" w:lineRule="auto"/>
        <w:rPr>
          <w:rFonts w:cs="Times-Roman"/>
          <w:bCs/>
        </w:rPr>
      </w:pPr>
      <w:r>
        <w:rPr>
          <w:rFonts w:cs="Times-Roman"/>
          <w:bCs/>
        </w:rPr>
        <w:t>set variable another to y</w:t>
      </w:r>
    </w:p>
    <w:p w:rsidR="002246B0" w:rsidRDefault="002246B0" w:rsidP="002246B0">
      <w:pPr>
        <w:spacing w:after="200" w:line="276" w:lineRule="auto"/>
        <w:rPr>
          <w:rFonts w:cs="Times-Roman"/>
          <w:bCs/>
        </w:rPr>
      </w:pPr>
      <w:r>
        <w:rPr>
          <w:rFonts w:cs="Times-Roman"/>
          <w:bCs/>
        </w:rPr>
        <w:t>while another equal to y then</w:t>
      </w:r>
    </w:p>
    <w:p w:rsidR="002246B0" w:rsidRDefault="002246B0" w:rsidP="002246B0">
      <w:pPr>
        <w:spacing w:after="200" w:line="276" w:lineRule="auto"/>
        <w:rPr>
          <w:rFonts w:cs="Times-Roman"/>
          <w:bCs/>
        </w:rPr>
      </w:pPr>
      <w:r>
        <w:rPr>
          <w:rFonts w:cs="Times-Roman"/>
          <w:bCs/>
        </w:rPr>
        <w:t xml:space="preserve">      read name, age and basic salary</w:t>
      </w:r>
    </w:p>
    <w:p w:rsidR="002246B0" w:rsidRDefault="002246B0" w:rsidP="002246B0">
      <w:pPr>
        <w:spacing w:after="200" w:line="276" w:lineRule="auto"/>
        <w:rPr>
          <w:rFonts w:cs="Times-Roman"/>
          <w:bCs/>
        </w:rPr>
      </w:pPr>
      <w:r>
        <w:rPr>
          <w:rFonts w:cs="Times-Roman"/>
          <w:bCs/>
        </w:rPr>
        <w:t xml:space="preserve">      write the data to the file</w:t>
      </w:r>
    </w:p>
    <w:p w:rsidR="002246B0" w:rsidRDefault="002246B0" w:rsidP="002246B0">
      <w:pPr>
        <w:spacing w:after="200" w:line="276" w:lineRule="auto"/>
        <w:rPr>
          <w:rFonts w:cs="Times-Roman"/>
          <w:bCs/>
        </w:rPr>
      </w:pPr>
      <w:r>
        <w:rPr>
          <w:rFonts w:cs="Times-Roman"/>
          <w:bCs/>
        </w:rPr>
        <w:t xml:space="preserve">      display add another record, read yes or no</w:t>
      </w:r>
    </w:p>
    <w:p w:rsidR="002246B0" w:rsidRDefault="002246B0" w:rsidP="002246B0">
      <w:pPr>
        <w:spacing w:after="200" w:line="276" w:lineRule="auto"/>
        <w:rPr>
          <w:rFonts w:cs="Times-Roman"/>
          <w:bCs/>
        </w:rPr>
      </w:pPr>
      <w:r>
        <w:rPr>
          <w:rFonts w:cs="Times-Roman"/>
          <w:bCs/>
        </w:rPr>
        <w:t xml:space="preserve">      if yes then</w:t>
      </w:r>
    </w:p>
    <w:p w:rsidR="002246B0" w:rsidRDefault="002246B0" w:rsidP="002246B0">
      <w:pPr>
        <w:spacing w:after="200" w:line="276" w:lineRule="auto"/>
        <w:rPr>
          <w:rFonts w:cs="Times-Roman"/>
          <w:bCs/>
        </w:rPr>
      </w:pPr>
      <w:r>
        <w:rPr>
          <w:rFonts w:cs="Times-Roman"/>
          <w:bCs/>
        </w:rPr>
        <w:t xml:space="preserve">              read name, age and basic salary</w:t>
      </w:r>
    </w:p>
    <w:p w:rsidR="002246B0" w:rsidRDefault="002246B0" w:rsidP="002246B0">
      <w:pPr>
        <w:spacing w:after="200" w:line="276" w:lineRule="auto"/>
        <w:rPr>
          <w:rFonts w:cs="Times-Roman"/>
          <w:bCs/>
        </w:rPr>
      </w:pPr>
      <w:r>
        <w:rPr>
          <w:rFonts w:cs="Times-Roman"/>
          <w:bCs/>
        </w:rPr>
        <w:t xml:space="preserve">      else </w:t>
      </w:r>
    </w:p>
    <w:p w:rsidR="002246B0" w:rsidRDefault="002246B0" w:rsidP="002246B0">
      <w:pPr>
        <w:spacing w:after="200" w:line="276" w:lineRule="auto"/>
        <w:rPr>
          <w:rFonts w:cs="Times-Roman"/>
          <w:bCs/>
        </w:rPr>
      </w:pPr>
      <w:r>
        <w:rPr>
          <w:rFonts w:cs="Times-Roman"/>
          <w:bCs/>
        </w:rPr>
        <w:t xml:space="preserve">             return</w:t>
      </w:r>
    </w:p>
    <w:p w:rsidR="002246B0" w:rsidRDefault="002246B0" w:rsidP="002246B0">
      <w:pPr>
        <w:spacing w:after="200" w:line="276" w:lineRule="auto"/>
        <w:rPr>
          <w:rFonts w:cs="Times-Roman"/>
          <w:bCs/>
        </w:rPr>
      </w:pPr>
      <w:r>
        <w:rPr>
          <w:rFonts w:cs="Times-Roman"/>
          <w:bCs/>
        </w:rPr>
        <w:t xml:space="preserve">     end if</w:t>
      </w:r>
    </w:p>
    <w:p w:rsidR="002246B0" w:rsidRDefault="002246B0" w:rsidP="002246B0">
      <w:pPr>
        <w:spacing w:after="200" w:line="276" w:lineRule="auto"/>
        <w:rPr>
          <w:rFonts w:cs="Times-Roman"/>
          <w:bCs/>
        </w:rPr>
      </w:pPr>
      <w:r>
        <w:rPr>
          <w:rFonts w:cs="Times-Roman"/>
          <w:bCs/>
        </w:rPr>
        <w:t>end while</w:t>
      </w:r>
    </w:p>
    <w:p w:rsidR="002246B0" w:rsidRDefault="002246B0" w:rsidP="002246B0">
      <w:pPr>
        <w:spacing w:after="200" w:line="276" w:lineRule="auto"/>
        <w:rPr>
          <w:rFonts w:cs="Times-Roman"/>
          <w:bCs/>
        </w:rPr>
      </w:pPr>
      <w:proofErr w:type="gramStart"/>
      <w:r>
        <w:rPr>
          <w:rFonts w:cs="Times-Roman"/>
          <w:bCs/>
        </w:rPr>
        <w:t>end</w:t>
      </w:r>
      <w:proofErr w:type="gramEnd"/>
      <w:r>
        <w:rPr>
          <w:rFonts w:cs="Times-Roman"/>
          <w:bCs/>
        </w:rPr>
        <w:t xml:space="preserve"> module</w:t>
      </w:r>
    </w:p>
    <w:p w:rsidR="002246B0" w:rsidRDefault="002246B0" w:rsidP="002246B0">
      <w:pPr>
        <w:spacing w:after="200" w:line="276" w:lineRule="auto"/>
        <w:rPr>
          <w:rFonts w:cs="Times-Roman"/>
          <w:b/>
          <w:bCs/>
          <w:sz w:val="28"/>
          <w:szCs w:val="28"/>
        </w:rPr>
      </w:pPr>
      <w:r>
        <w:rPr>
          <w:rFonts w:cs="Times-Roman"/>
          <w:b/>
          <w:bCs/>
          <w:sz w:val="28"/>
          <w:szCs w:val="28"/>
        </w:rPr>
        <w:t>Pseudo code for list module</w:t>
      </w:r>
    </w:p>
    <w:p w:rsidR="00B75A22" w:rsidRDefault="00B75A22" w:rsidP="002246B0">
      <w:pPr>
        <w:spacing w:after="200" w:line="276" w:lineRule="auto"/>
        <w:rPr>
          <w:rFonts w:cs="Times-Roman"/>
          <w:bCs/>
        </w:rPr>
      </w:pPr>
      <w:proofErr w:type="gramStart"/>
      <w:r>
        <w:rPr>
          <w:rFonts w:cs="Times-Roman"/>
          <w:bCs/>
        </w:rPr>
        <w:t>start</w:t>
      </w:r>
      <w:proofErr w:type="gramEnd"/>
      <w:r>
        <w:rPr>
          <w:rFonts w:cs="Times-Roman"/>
          <w:bCs/>
        </w:rPr>
        <w:t xml:space="preserve"> module</w:t>
      </w:r>
    </w:p>
    <w:p w:rsidR="002246B0" w:rsidRDefault="002246B0" w:rsidP="002246B0">
      <w:pPr>
        <w:spacing w:after="200" w:line="276" w:lineRule="auto"/>
        <w:rPr>
          <w:rFonts w:cs="Times-Roman"/>
          <w:bCs/>
        </w:rPr>
      </w:pPr>
      <w:proofErr w:type="gramStart"/>
      <w:r>
        <w:rPr>
          <w:rFonts w:cs="Times-Roman"/>
          <w:bCs/>
        </w:rPr>
        <w:t>display</w:t>
      </w:r>
      <w:proofErr w:type="gramEnd"/>
      <w:r>
        <w:rPr>
          <w:rFonts w:cs="Times-Roman"/>
          <w:bCs/>
        </w:rPr>
        <w:t xml:space="preserve"> employee name, age and basic salary</w:t>
      </w:r>
    </w:p>
    <w:p w:rsidR="002246B0" w:rsidRDefault="002246B0" w:rsidP="002246B0">
      <w:pPr>
        <w:spacing w:after="200" w:line="276" w:lineRule="auto"/>
        <w:rPr>
          <w:rFonts w:cs="Times-Roman"/>
          <w:bCs/>
        </w:rPr>
      </w:pPr>
      <w:proofErr w:type="gramStart"/>
      <w:r>
        <w:rPr>
          <w:rFonts w:cs="Times-Roman"/>
          <w:bCs/>
        </w:rPr>
        <w:t>read</w:t>
      </w:r>
      <w:proofErr w:type="gramEnd"/>
      <w:r>
        <w:rPr>
          <w:rFonts w:cs="Times-Roman"/>
          <w:bCs/>
        </w:rPr>
        <w:t xml:space="preserve"> file </w:t>
      </w:r>
    </w:p>
    <w:p w:rsidR="002246B0" w:rsidRDefault="002246B0" w:rsidP="002246B0">
      <w:pPr>
        <w:spacing w:after="200" w:line="276" w:lineRule="auto"/>
        <w:rPr>
          <w:rFonts w:cs="Times-Roman"/>
          <w:bCs/>
        </w:rPr>
      </w:pPr>
      <w:proofErr w:type="gramStart"/>
      <w:r>
        <w:rPr>
          <w:rFonts w:cs="Times-Roman"/>
          <w:bCs/>
        </w:rPr>
        <w:t>while</w:t>
      </w:r>
      <w:proofErr w:type="gramEnd"/>
      <w:r>
        <w:rPr>
          <w:rFonts w:cs="Times-Roman"/>
          <w:bCs/>
        </w:rPr>
        <w:t xml:space="preserve"> data in file then</w:t>
      </w:r>
    </w:p>
    <w:p w:rsidR="002246B0" w:rsidRDefault="002246B0" w:rsidP="002246B0">
      <w:pPr>
        <w:spacing w:after="200" w:line="276" w:lineRule="auto"/>
        <w:rPr>
          <w:rFonts w:cs="Times-Roman"/>
          <w:bCs/>
        </w:rPr>
      </w:pPr>
      <w:proofErr w:type="gramStart"/>
      <w:r>
        <w:rPr>
          <w:rFonts w:cs="Times-Roman"/>
          <w:bCs/>
        </w:rPr>
        <w:t>display</w:t>
      </w:r>
      <w:proofErr w:type="gramEnd"/>
      <w:r>
        <w:rPr>
          <w:rFonts w:cs="Times-Roman"/>
          <w:bCs/>
        </w:rPr>
        <w:t xml:space="preserve"> name, age and basic salary</w:t>
      </w:r>
    </w:p>
    <w:p w:rsidR="00B75A22" w:rsidRDefault="00B75A22" w:rsidP="002246B0">
      <w:pPr>
        <w:spacing w:after="200" w:line="276" w:lineRule="auto"/>
        <w:rPr>
          <w:rFonts w:cs="Times-Roman"/>
          <w:bCs/>
        </w:rPr>
      </w:pPr>
      <w:proofErr w:type="gramStart"/>
      <w:r>
        <w:rPr>
          <w:rFonts w:cs="Times-Roman"/>
          <w:bCs/>
        </w:rPr>
        <w:t>end</w:t>
      </w:r>
      <w:proofErr w:type="gramEnd"/>
      <w:r>
        <w:rPr>
          <w:rFonts w:cs="Times-Roman"/>
          <w:bCs/>
        </w:rPr>
        <w:t xml:space="preserve"> while</w:t>
      </w:r>
    </w:p>
    <w:p w:rsidR="00B75A22" w:rsidRPr="002246B0" w:rsidRDefault="00B75A22" w:rsidP="002246B0">
      <w:pPr>
        <w:spacing w:after="200" w:line="276" w:lineRule="auto"/>
        <w:rPr>
          <w:rFonts w:cs="Times-Roman"/>
          <w:bCs/>
        </w:rPr>
      </w:pPr>
      <w:proofErr w:type="gramStart"/>
      <w:r>
        <w:rPr>
          <w:rFonts w:cs="Times-Roman"/>
          <w:bCs/>
        </w:rPr>
        <w:t>end</w:t>
      </w:r>
      <w:proofErr w:type="gramEnd"/>
      <w:r>
        <w:rPr>
          <w:rFonts w:cs="Times-Roman"/>
          <w:bCs/>
        </w:rPr>
        <w:t xml:space="preserve"> module</w:t>
      </w:r>
    </w:p>
    <w:p w:rsidR="008D63DF" w:rsidRPr="00B75A22" w:rsidRDefault="00B75A22" w:rsidP="00F4015D">
      <w:pPr>
        <w:spacing w:after="200" w:line="276" w:lineRule="auto"/>
        <w:rPr>
          <w:rFonts w:cs="Times-Roman"/>
          <w:b/>
          <w:bCs/>
          <w:sz w:val="28"/>
          <w:szCs w:val="28"/>
        </w:rPr>
      </w:pPr>
      <w:r>
        <w:rPr>
          <w:rFonts w:cs="Times-Roman"/>
          <w:b/>
          <w:bCs/>
          <w:sz w:val="28"/>
          <w:szCs w:val="28"/>
        </w:rPr>
        <w:t>Pseudo code for modify module</w:t>
      </w:r>
    </w:p>
    <w:p w:rsidR="008D63DF" w:rsidRDefault="00B75A22" w:rsidP="00F4015D">
      <w:pPr>
        <w:spacing w:after="200" w:line="276" w:lineRule="auto"/>
        <w:rPr>
          <w:rFonts w:cs="Times-Roman"/>
          <w:bCs/>
        </w:rPr>
      </w:pPr>
      <w:proofErr w:type="gramStart"/>
      <w:r>
        <w:rPr>
          <w:rFonts w:cs="Times-Roman"/>
          <w:bCs/>
        </w:rPr>
        <w:t>start</w:t>
      </w:r>
      <w:proofErr w:type="gramEnd"/>
      <w:r>
        <w:rPr>
          <w:rFonts w:cs="Times-Roman"/>
          <w:bCs/>
        </w:rPr>
        <w:t xml:space="preserve"> module</w:t>
      </w:r>
    </w:p>
    <w:p w:rsidR="00B75A22" w:rsidRDefault="00B75A22" w:rsidP="00F4015D">
      <w:pPr>
        <w:spacing w:after="200" w:line="276" w:lineRule="auto"/>
        <w:rPr>
          <w:rFonts w:cs="Times-Roman"/>
          <w:bCs/>
        </w:rPr>
      </w:pPr>
      <w:proofErr w:type="gramStart"/>
      <w:r>
        <w:rPr>
          <w:rFonts w:cs="Times-Roman"/>
          <w:bCs/>
        </w:rPr>
        <w:lastRenderedPageBreak/>
        <w:t>set</w:t>
      </w:r>
      <w:proofErr w:type="gramEnd"/>
      <w:r>
        <w:rPr>
          <w:rFonts w:cs="Times-Roman"/>
          <w:bCs/>
        </w:rPr>
        <w:t xml:space="preserve"> variable another to y</w:t>
      </w:r>
    </w:p>
    <w:p w:rsidR="00B75A22" w:rsidRDefault="00B75A22" w:rsidP="00F4015D">
      <w:pPr>
        <w:spacing w:after="200" w:line="276" w:lineRule="auto"/>
        <w:rPr>
          <w:rFonts w:cs="Times-Roman"/>
          <w:bCs/>
        </w:rPr>
      </w:pPr>
      <w:proofErr w:type="gramStart"/>
      <w:r>
        <w:rPr>
          <w:rFonts w:cs="Times-Roman"/>
          <w:bCs/>
        </w:rPr>
        <w:t>while</w:t>
      </w:r>
      <w:proofErr w:type="gramEnd"/>
      <w:r>
        <w:rPr>
          <w:rFonts w:cs="Times-Roman"/>
          <w:bCs/>
        </w:rPr>
        <w:t xml:space="preserve"> another equal to y</w:t>
      </w:r>
    </w:p>
    <w:p w:rsidR="00B75A22" w:rsidRDefault="00B75A22" w:rsidP="00F4015D">
      <w:pPr>
        <w:spacing w:after="200" w:line="276" w:lineRule="auto"/>
        <w:rPr>
          <w:rFonts w:cs="Times-Roman"/>
          <w:bCs/>
        </w:rPr>
      </w:pPr>
      <w:proofErr w:type="gramStart"/>
      <w:r>
        <w:rPr>
          <w:rFonts w:cs="Times-Roman"/>
          <w:bCs/>
        </w:rPr>
        <w:t>read</w:t>
      </w:r>
      <w:proofErr w:type="gramEnd"/>
      <w:r>
        <w:rPr>
          <w:rFonts w:cs="Times-Roman"/>
          <w:bCs/>
        </w:rPr>
        <w:t xml:space="preserve"> employee name to modify</w:t>
      </w:r>
    </w:p>
    <w:p w:rsidR="00B75A22" w:rsidRDefault="00B75A22" w:rsidP="00F4015D">
      <w:pPr>
        <w:spacing w:after="200" w:line="276" w:lineRule="auto"/>
        <w:rPr>
          <w:rFonts w:cs="Times-Roman"/>
          <w:bCs/>
        </w:rPr>
      </w:pPr>
      <w:proofErr w:type="gramStart"/>
      <w:r>
        <w:rPr>
          <w:rFonts w:cs="Times-Roman"/>
          <w:bCs/>
        </w:rPr>
        <w:t>read</w:t>
      </w:r>
      <w:proofErr w:type="gramEnd"/>
      <w:r>
        <w:rPr>
          <w:rFonts w:cs="Times-Roman"/>
          <w:bCs/>
        </w:rPr>
        <w:t xml:space="preserve"> file </w:t>
      </w:r>
    </w:p>
    <w:p w:rsidR="00B75A22" w:rsidRDefault="00B75A22" w:rsidP="00F4015D">
      <w:pPr>
        <w:spacing w:after="200" w:line="276" w:lineRule="auto"/>
        <w:rPr>
          <w:rFonts w:cs="Times-Roman"/>
          <w:bCs/>
        </w:rPr>
      </w:pPr>
      <w:proofErr w:type="spellStart"/>
      <w:proofErr w:type="gramStart"/>
      <w:r>
        <w:rPr>
          <w:rFonts w:cs="Times-Roman"/>
          <w:bCs/>
        </w:rPr>
        <w:t>ifempname</w:t>
      </w:r>
      <w:proofErr w:type="spellEnd"/>
      <w:proofErr w:type="gramEnd"/>
      <w:r>
        <w:rPr>
          <w:rFonts w:cs="Times-Roman"/>
          <w:bCs/>
        </w:rPr>
        <w:t xml:space="preserve"> is equal to name entered then</w:t>
      </w:r>
    </w:p>
    <w:p w:rsidR="00B75A22" w:rsidRDefault="00B75A22" w:rsidP="00F4015D">
      <w:pPr>
        <w:spacing w:after="200" w:line="276" w:lineRule="auto"/>
        <w:rPr>
          <w:rFonts w:cs="Times-Roman"/>
          <w:bCs/>
        </w:rPr>
      </w:pPr>
      <w:proofErr w:type="gramStart"/>
      <w:r>
        <w:rPr>
          <w:rFonts w:cs="Times-Roman"/>
          <w:bCs/>
        </w:rPr>
        <w:t>read</w:t>
      </w:r>
      <w:proofErr w:type="gramEnd"/>
      <w:r>
        <w:rPr>
          <w:rFonts w:cs="Times-Roman"/>
          <w:bCs/>
        </w:rPr>
        <w:t xml:space="preserve"> new name, age and basic salary</w:t>
      </w:r>
    </w:p>
    <w:p w:rsidR="00B75A22" w:rsidRDefault="00B75A22" w:rsidP="00F4015D">
      <w:pPr>
        <w:spacing w:after="200" w:line="276" w:lineRule="auto"/>
        <w:rPr>
          <w:rFonts w:cs="Times-Roman"/>
          <w:bCs/>
        </w:rPr>
      </w:pPr>
      <w:proofErr w:type="gramStart"/>
      <w:r>
        <w:rPr>
          <w:rFonts w:cs="Times-Roman"/>
          <w:bCs/>
        </w:rPr>
        <w:t>write</w:t>
      </w:r>
      <w:proofErr w:type="gramEnd"/>
      <w:r>
        <w:rPr>
          <w:rFonts w:cs="Times-Roman"/>
          <w:bCs/>
        </w:rPr>
        <w:t xml:space="preserve"> the data to the file</w:t>
      </w:r>
    </w:p>
    <w:p w:rsidR="00B75A22" w:rsidRDefault="00B75A22" w:rsidP="00F4015D">
      <w:pPr>
        <w:spacing w:after="200" w:line="276" w:lineRule="auto"/>
        <w:rPr>
          <w:rFonts w:cs="Times-Roman"/>
          <w:bCs/>
        </w:rPr>
      </w:pPr>
      <w:proofErr w:type="gramStart"/>
      <w:r>
        <w:rPr>
          <w:rFonts w:cs="Times-Roman"/>
          <w:bCs/>
        </w:rPr>
        <w:t>end</w:t>
      </w:r>
      <w:proofErr w:type="gramEnd"/>
      <w:r>
        <w:rPr>
          <w:rFonts w:cs="Times-Roman"/>
          <w:bCs/>
        </w:rPr>
        <w:t xml:space="preserve"> if</w:t>
      </w:r>
    </w:p>
    <w:p w:rsidR="00B75A22" w:rsidRDefault="00B75A22" w:rsidP="00F4015D">
      <w:pPr>
        <w:spacing w:after="200" w:line="276" w:lineRule="auto"/>
        <w:rPr>
          <w:rFonts w:cs="Times-Roman"/>
          <w:bCs/>
        </w:rPr>
      </w:pPr>
      <w:proofErr w:type="gramStart"/>
      <w:r>
        <w:rPr>
          <w:rFonts w:cs="Times-Roman"/>
          <w:bCs/>
        </w:rPr>
        <w:t>end</w:t>
      </w:r>
      <w:proofErr w:type="gramEnd"/>
      <w:r>
        <w:rPr>
          <w:rFonts w:cs="Times-Roman"/>
          <w:bCs/>
        </w:rPr>
        <w:t xml:space="preserve"> while</w:t>
      </w:r>
    </w:p>
    <w:p w:rsidR="00B75A22" w:rsidRDefault="00B75A22" w:rsidP="00F4015D">
      <w:pPr>
        <w:spacing w:after="200" w:line="276" w:lineRule="auto"/>
        <w:rPr>
          <w:rFonts w:cs="Times-Roman"/>
          <w:bCs/>
        </w:rPr>
      </w:pPr>
      <w:proofErr w:type="gramStart"/>
      <w:r>
        <w:rPr>
          <w:rFonts w:cs="Times-Roman"/>
          <w:bCs/>
        </w:rPr>
        <w:t>display</w:t>
      </w:r>
      <w:proofErr w:type="gramEnd"/>
      <w:r>
        <w:rPr>
          <w:rFonts w:cs="Times-Roman"/>
          <w:bCs/>
        </w:rPr>
        <w:t xml:space="preserve"> modify another record</w:t>
      </w:r>
    </w:p>
    <w:p w:rsidR="00B75A22" w:rsidRDefault="00B75A22" w:rsidP="00F4015D">
      <w:pPr>
        <w:spacing w:after="200" w:line="276" w:lineRule="auto"/>
        <w:rPr>
          <w:rFonts w:cs="Times-Roman"/>
          <w:bCs/>
        </w:rPr>
      </w:pPr>
      <w:proofErr w:type="gramStart"/>
      <w:r>
        <w:rPr>
          <w:rFonts w:cs="Times-Roman"/>
          <w:bCs/>
        </w:rPr>
        <w:t>read</w:t>
      </w:r>
      <w:proofErr w:type="gramEnd"/>
      <w:r>
        <w:rPr>
          <w:rFonts w:cs="Times-Roman"/>
          <w:bCs/>
        </w:rPr>
        <w:t xml:space="preserve"> yes or no</w:t>
      </w:r>
    </w:p>
    <w:p w:rsidR="00B75A22" w:rsidRDefault="00B75A22" w:rsidP="00F4015D">
      <w:pPr>
        <w:spacing w:after="200" w:line="276" w:lineRule="auto"/>
        <w:rPr>
          <w:rFonts w:cs="Times-Roman"/>
          <w:bCs/>
        </w:rPr>
      </w:pPr>
      <w:proofErr w:type="gramStart"/>
      <w:r>
        <w:rPr>
          <w:rFonts w:cs="Times-Roman"/>
          <w:bCs/>
        </w:rPr>
        <w:t>if</w:t>
      </w:r>
      <w:proofErr w:type="gramEnd"/>
      <w:r>
        <w:rPr>
          <w:rFonts w:cs="Times-Roman"/>
          <w:bCs/>
        </w:rPr>
        <w:t xml:space="preserve"> yes then</w:t>
      </w:r>
    </w:p>
    <w:p w:rsidR="00B75A22" w:rsidRDefault="00B75A22" w:rsidP="00F4015D">
      <w:pPr>
        <w:spacing w:after="200" w:line="276" w:lineRule="auto"/>
        <w:rPr>
          <w:rFonts w:cs="Times-Roman"/>
          <w:bCs/>
        </w:rPr>
      </w:pPr>
      <w:proofErr w:type="gramStart"/>
      <w:r>
        <w:rPr>
          <w:rFonts w:cs="Times-Roman"/>
          <w:bCs/>
        </w:rPr>
        <w:t>read</w:t>
      </w:r>
      <w:proofErr w:type="gramEnd"/>
      <w:r>
        <w:rPr>
          <w:rFonts w:cs="Times-Roman"/>
          <w:bCs/>
        </w:rPr>
        <w:t xml:space="preserve"> employee name to modify</w:t>
      </w:r>
    </w:p>
    <w:p w:rsidR="00B75A22" w:rsidRDefault="00B75A22" w:rsidP="00F4015D">
      <w:pPr>
        <w:spacing w:after="200" w:line="276" w:lineRule="auto"/>
        <w:rPr>
          <w:rFonts w:cs="Times-Roman"/>
          <w:bCs/>
        </w:rPr>
      </w:pPr>
      <w:proofErr w:type="gramStart"/>
      <w:r>
        <w:rPr>
          <w:rFonts w:cs="Times-Roman"/>
          <w:bCs/>
        </w:rPr>
        <w:t>else</w:t>
      </w:r>
      <w:proofErr w:type="gramEnd"/>
    </w:p>
    <w:p w:rsidR="00B75A22" w:rsidRDefault="00B75A22" w:rsidP="00F4015D">
      <w:pPr>
        <w:spacing w:after="200" w:line="276" w:lineRule="auto"/>
        <w:rPr>
          <w:rFonts w:cs="Times-Roman"/>
          <w:bCs/>
        </w:rPr>
      </w:pPr>
      <w:proofErr w:type="gramStart"/>
      <w:r>
        <w:rPr>
          <w:rFonts w:cs="Times-Roman"/>
          <w:bCs/>
        </w:rPr>
        <w:t>return</w:t>
      </w:r>
      <w:proofErr w:type="gramEnd"/>
    </w:p>
    <w:p w:rsidR="00B75A22" w:rsidRDefault="00B75A22" w:rsidP="00F4015D">
      <w:pPr>
        <w:spacing w:after="200" w:line="276" w:lineRule="auto"/>
        <w:rPr>
          <w:rFonts w:cs="Times-Roman"/>
          <w:bCs/>
        </w:rPr>
      </w:pPr>
      <w:proofErr w:type="gramStart"/>
      <w:r>
        <w:rPr>
          <w:rFonts w:cs="Times-Roman"/>
          <w:bCs/>
        </w:rPr>
        <w:t>end</w:t>
      </w:r>
      <w:proofErr w:type="gramEnd"/>
      <w:r>
        <w:rPr>
          <w:rFonts w:cs="Times-Roman"/>
          <w:bCs/>
        </w:rPr>
        <w:t xml:space="preserve"> if</w:t>
      </w:r>
    </w:p>
    <w:p w:rsidR="00B75A22" w:rsidRDefault="00B75A22" w:rsidP="00F4015D">
      <w:pPr>
        <w:spacing w:after="200" w:line="276" w:lineRule="auto"/>
        <w:rPr>
          <w:rFonts w:cs="Times-Roman"/>
          <w:bCs/>
        </w:rPr>
      </w:pPr>
      <w:proofErr w:type="gramStart"/>
      <w:r>
        <w:rPr>
          <w:rFonts w:cs="Times-Roman"/>
          <w:bCs/>
        </w:rPr>
        <w:t>end</w:t>
      </w:r>
      <w:proofErr w:type="gramEnd"/>
      <w:r>
        <w:rPr>
          <w:rFonts w:cs="Times-Roman"/>
          <w:bCs/>
        </w:rPr>
        <w:t xml:space="preserve"> module</w:t>
      </w:r>
    </w:p>
    <w:p w:rsidR="00B75A22" w:rsidRDefault="00B75A22" w:rsidP="00F4015D">
      <w:pPr>
        <w:spacing w:after="200" w:line="276" w:lineRule="auto"/>
        <w:rPr>
          <w:rFonts w:cs="Times-Roman"/>
          <w:b/>
          <w:bCs/>
          <w:sz w:val="28"/>
          <w:szCs w:val="28"/>
        </w:rPr>
      </w:pPr>
      <w:r>
        <w:rPr>
          <w:rFonts w:cs="Times-Roman"/>
          <w:b/>
          <w:bCs/>
          <w:sz w:val="28"/>
          <w:szCs w:val="28"/>
        </w:rPr>
        <w:t>Pseudo code for delete module</w:t>
      </w:r>
    </w:p>
    <w:p w:rsidR="00B75A22" w:rsidRDefault="00B75A22" w:rsidP="00F4015D">
      <w:pPr>
        <w:spacing w:after="200" w:line="276" w:lineRule="auto"/>
        <w:rPr>
          <w:rFonts w:cs="Times-Roman"/>
          <w:bCs/>
        </w:rPr>
      </w:pPr>
      <w:proofErr w:type="gramStart"/>
      <w:r>
        <w:rPr>
          <w:rFonts w:cs="Times-Roman"/>
          <w:bCs/>
        </w:rPr>
        <w:t>start</w:t>
      </w:r>
      <w:proofErr w:type="gramEnd"/>
      <w:r>
        <w:rPr>
          <w:rFonts w:cs="Times-Roman"/>
          <w:bCs/>
        </w:rPr>
        <w:t xml:space="preserve"> module</w:t>
      </w:r>
    </w:p>
    <w:p w:rsidR="00B75A22" w:rsidRDefault="00B75A22" w:rsidP="00F4015D">
      <w:pPr>
        <w:spacing w:after="200" w:line="276" w:lineRule="auto"/>
        <w:rPr>
          <w:rFonts w:cs="Times-Roman"/>
          <w:bCs/>
        </w:rPr>
      </w:pPr>
      <w:proofErr w:type="gramStart"/>
      <w:r>
        <w:rPr>
          <w:rFonts w:cs="Times-Roman"/>
          <w:bCs/>
        </w:rPr>
        <w:t>set</w:t>
      </w:r>
      <w:proofErr w:type="gramEnd"/>
      <w:r>
        <w:rPr>
          <w:rFonts w:cs="Times-Roman"/>
          <w:bCs/>
        </w:rPr>
        <w:t xml:space="preserve"> variable another to y</w:t>
      </w:r>
    </w:p>
    <w:p w:rsidR="00B75A22" w:rsidRDefault="00B75A22" w:rsidP="00F4015D">
      <w:pPr>
        <w:spacing w:after="200" w:line="276" w:lineRule="auto"/>
        <w:rPr>
          <w:rFonts w:cs="Times-Roman"/>
          <w:bCs/>
        </w:rPr>
      </w:pPr>
      <w:proofErr w:type="gramStart"/>
      <w:r>
        <w:rPr>
          <w:rFonts w:cs="Times-Roman"/>
          <w:bCs/>
        </w:rPr>
        <w:t>while</w:t>
      </w:r>
      <w:proofErr w:type="gramEnd"/>
      <w:r>
        <w:rPr>
          <w:rFonts w:cs="Times-Roman"/>
          <w:bCs/>
        </w:rPr>
        <w:t xml:space="preserve"> another equal to y</w:t>
      </w:r>
    </w:p>
    <w:p w:rsidR="00B75A22" w:rsidRDefault="00B75A22" w:rsidP="00F4015D">
      <w:pPr>
        <w:spacing w:after="200" w:line="276" w:lineRule="auto"/>
        <w:rPr>
          <w:rFonts w:cs="Times-Roman"/>
          <w:bCs/>
        </w:rPr>
      </w:pPr>
      <w:proofErr w:type="gramStart"/>
      <w:r>
        <w:rPr>
          <w:rFonts w:cs="Times-Roman"/>
          <w:bCs/>
        </w:rPr>
        <w:t>read</w:t>
      </w:r>
      <w:proofErr w:type="gramEnd"/>
      <w:r>
        <w:rPr>
          <w:rFonts w:cs="Times-Roman"/>
          <w:bCs/>
        </w:rPr>
        <w:t xml:space="preserve"> employee name to delete</w:t>
      </w:r>
    </w:p>
    <w:p w:rsidR="00B75A22" w:rsidRDefault="003356CF" w:rsidP="00F4015D">
      <w:pPr>
        <w:spacing w:after="200" w:line="276" w:lineRule="auto"/>
        <w:rPr>
          <w:rFonts w:cs="Times-Roman"/>
          <w:bCs/>
        </w:rPr>
      </w:pPr>
      <w:proofErr w:type="gramStart"/>
      <w:r>
        <w:rPr>
          <w:rFonts w:cs="Times-Roman"/>
          <w:bCs/>
        </w:rPr>
        <w:t>set</w:t>
      </w:r>
      <w:proofErr w:type="gramEnd"/>
      <w:r>
        <w:rPr>
          <w:rFonts w:cs="Times-Roman"/>
          <w:bCs/>
        </w:rPr>
        <w:t xml:space="preserve"> file poi</w:t>
      </w:r>
      <w:r w:rsidR="00B75A22">
        <w:rPr>
          <w:rFonts w:cs="Times-Roman"/>
          <w:bCs/>
        </w:rPr>
        <w:t>nter ft to the file temp.dat</w:t>
      </w:r>
    </w:p>
    <w:p w:rsidR="00B75A22" w:rsidRDefault="00B75A22" w:rsidP="00F4015D">
      <w:pPr>
        <w:spacing w:after="200" w:line="276" w:lineRule="auto"/>
        <w:rPr>
          <w:rFonts w:cs="Times-Roman"/>
          <w:bCs/>
        </w:rPr>
      </w:pPr>
      <w:proofErr w:type="gramStart"/>
      <w:r>
        <w:rPr>
          <w:rFonts w:cs="Times-Roman"/>
          <w:bCs/>
        </w:rPr>
        <w:t>while</w:t>
      </w:r>
      <w:proofErr w:type="gramEnd"/>
      <w:r>
        <w:rPr>
          <w:rFonts w:cs="Times-Roman"/>
          <w:bCs/>
        </w:rPr>
        <w:t xml:space="preserve"> data in file then</w:t>
      </w:r>
    </w:p>
    <w:p w:rsidR="00B75A22" w:rsidRDefault="00B75A22" w:rsidP="00F4015D">
      <w:pPr>
        <w:spacing w:after="200" w:line="276" w:lineRule="auto"/>
        <w:rPr>
          <w:rFonts w:cs="Times-Roman"/>
          <w:bCs/>
        </w:rPr>
      </w:pPr>
      <w:proofErr w:type="spellStart"/>
      <w:proofErr w:type="gramStart"/>
      <w:r>
        <w:rPr>
          <w:rFonts w:cs="Times-Roman"/>
          <w:bCs/>
        </w:rPr>
        <w:t>ifempname</w:t>
      </w:r>
      <w:proofErr w:type="spellEnd"/>
      <w:proofErr w:type="gramEnd"/>
      <w:r>
        <w:rPr>
          <w:rFonts w:cs="Times-Roman"/>
          <w:bCs/>
        </w:rPr>
        <w:t xml:space="preserve"> is not equal to the name entered then</w:t>
      </w:r>
    </w:p>
    <w:p w:rsidR="003356CF" w:rsidRDefault="003356CF" w:rsidP="00F4015D">
      <w:pPr>
        <w:spacing w:after="200" w:line="276" w:lineRule="auto"/>
        <w:rPr>
          <w:rFonts w:cs="Times-Roman"/>
          <w:bCs/>
        </w:rPr>
      </w:pPr>
      <w:proofErr w:type="gramStart"/>
      <w:r>
        <w:rPr>
          <w:rFonts w:cs="Times-Roman"/>
          <w:bCs/>
        </w:rPr>
        <w:t>write</w:t>
      </w:r>
      <w:proofErr w:type="gramEnd"/>
      <w:r>
        <w:rPr>
          <w:rFonts w:cs="Times-Roman"/>
          <w:bCs/>
        </w:rPr>
        <w:t xml:space="preserve"> the data to the file pointed by file pointer ft</w:t>
      </w:r>
    </w:p>
    <w:p w:rsidR="003356CF" w:rsidRDefault="003356CF" w:rsidP="00F4015D">
      <w:pPr>
        <w:spacing w:after="200" w:line="276" w:lineRule="auto"/>
        <w:rPr>
          <w:rFonts w:cs="Times-Roman"/>
          <w:bCs/>
        </w:rPr>
      </w:pPr>
      <w:proofErr w:type="gramStart"/>
      <w:r>
        <w:rPr>
          <w:rFonts w:cs="Times-Roman"/>
          <w:bCs/>
        </w:rPr>
        <w:t>end</w:t>
      </w:r>
      <w:proofErr w:type="gramEnd"/>
      <w:r>
        <w:rPr>
          <w:rFonts w:cs="Times-Roman"/>
          <w:bCs/>
        </w:rPr>
        <w:t xml:space="preserve"> if</w:t>
      </w:r>
    </w:p>
    <w:p w:rsidR="003356CF" w:rsidRDefault="003356CF" w:rsidP="00F4015D">
      <w:pPr>
        <w:spacing w:after="200" w:line="276" w:lineRule="auto"/>
        <w:rPr>
          <w:rFonts w:cs="Times-Roman"/>
          <w:bCs/>
        </w:rPr>
      </w:pPr>
      <w:proofErr w:type="gramStart"/>
      <w:r>
        <w:rPr>
          <w:rFonts w:cs="Times-Roman"/>
          <w:bCs/>
        </w:rPr>
        <w:lastRenderedPageBreak/>
        <w:t>end</w:t>
      </w:r>
      <w:proofErr w:type="gramEnd"/>
      <w:r>
        <w:rPr>
          <w:rFonts w:cs="Times-Roman"/>
          <w:bCs/>
        </w:rPr>
        <w:t xml:space="preserve"> while</w:t>
      </w:r>
    </w:p>
    <w:p w:rsidR="003356CF" w:rsidRDefault="003356CF" w:rsidP="00F4015D">
      <w:pPr>
        <w:spacing w:after="200" w:line="276" w:lineRule="auto"/>
        <w:rPr>
          <w:rFonts w:cs="Times-Roman"/>
          <w:bCs/>
        </w:rPr>
      </w:pPr>
      <w:proofErr w:type="spellStart"/>
      <w:proofErr w:type="gramStart"/>
      <w:r>
        <w:rPr>
          <w:rFonts w:cs="Times-Roman"/>
          <w:bCs/>
        </w:rPr>
        <w:t>closefilepointerfp</w:t>
      </w:r>
      <w:proofErr w:type="spellEnd"/>
      <w:proofErr w:type="gramEnd"/>
    </w:p>
    <w:p w:rsidR="003356CF" w:rsidRDefault="003356CF" w:rsidP="00F4015D">
      <w:pPr>
        <w:spacing w:after="200" w:line="276" w:lineRule="auto"/>
        <w:rPr>
          <w:rFonts w:cs="Times-Roman"/>
          <w:bCs/>
        </w:rPr>
      </w:pPr>
      <w:proofErr w:type="spellStart"/>
      <w:proofErr w:type="gramStart"/>
      <w:r>
        <w:rPr>
          <w:rFonts w:cs="Times-Roman"/>
          <w:bCs/>
        </w:rPr>
        <w:t>closefilepointerft</w:t>
      </w:r>
      <w:proofErr w:type="spellEnd"/>
      <w:proofErr w:type="gramEnd"/>
    </w:p>
    <w:p w:rsidR="003356CF" w:rsidRDefault="003356CF" w:rsidP="00F4015D">
      <w:pPr>
        <w:spacing w:after="200" w:line="276" w:lineRule="auto"/>
        <w:rPr>
          <w:rFonts w:cs="Times-Roman"/>
          <w:bCs/>
        </w:rPr>
      </w:pPr>
      <w:proofErr w:type="gramStart"/>
      <w:r>
        <w:rPr>
          <w:rFonts w:cs="Times-Roman"/>
          <w:bCs/>
        </w:rPr>
        <w:t>remove</w:t>
      </w:r>
      <w:proofErr w:type="gramEnd"/>
      <w:r>
        <w:rPr>
          <w:rFonts w:cs="Times-Roman"/>
          <w:bCs/>
        </w:rPr>
        <w:t xml:space="preserve"> emp.dat</w:t>
      </w:r>
    </w:p>
    <w:p w:rsidR="003356CF" w:rsidRDefault="003356CF" w:rsidP="00F4015D">
      <w:pPr>
        <w:spacing w:after="200" w:line="276" w:lineRule="auto"/>
        <w:rPr>
          <w:rFonts w:cs="Times-Roman"/>
          <w:bCs/>
        </w:rPr>
      </w:pPr>
      <w:proofErr w:type="gramStart"/>
      <w:r>
        <w:rPr>
          <w:rFonts w:cs="Times-Roman"/>
          <w:bCs/>
        </w:rPr>
        <w:t>rename</w:t>
      </w:r>
      <w:proofErr w:type="gramEnd"/>
      <w:r>
        <w:rPr>
          <w:rFonts w:cs="Times-Roman"/>
          <w:bCs/>
        </w:rPr>
        <w:t xml:space="preserve"> temp.dat to emp.dat</w:t>
      </w:r>
    </w:p>
    <w:p w:rsidR="003356CF" w:rsidRDefault="003356CF" w:rsidP="00F4015D">
      <w:pPr>
        <w:spacing w:after="200" w:line="276" w:lineRule="auto"/>
        <w:rPr>
          <w:rFonts w:cs="Times-Roman"/>
          <w:bCs/>
        </w:rPr>
      </w:pPr>
      <w:proofErr w:type="spellStart"/>
      <w:proofErr w:type="gramStart"/>
      <w:r>
        <w:rPr>
          <w:rFonts w:cs="Times-Roman"/>
          <w:bCs/>
        </w:rPr>
        <w:t>setfilepointerfp</w:t>
      </w:r>
      <w:proofErr w:type="spellEnd"/>
      <w:proofErr w:type="gramEnd"/>
      <w:r>
        <w:rPr>
          <w:rFonts w:cs="Times-Roman"/>
          <w:bCs/>
        </w:rPr>
        <w:t xml:space="preserve"> to the file emp.dat</w:t>
      </w:r>
    </w:p>
    <w:p w:rsidR="003356CF" w:rsidRDefault="003356CF" w:rsidP="00F4015D">
      <w:pPr>
        <w:spacing w:after="200" w:line="276" w:lineRule="auto"/>
        <w:rPr>
          <w:rFonts w:cs="Times-Roman"/>
          <w:bCs/>
        </w:rPr>
      </w:pPr>
      <w:proofErr w:type="gramStart"/>
      <w:r>
        <w:rPr>
          <w:rFonts w:cs="Times-Roman"/>
          <w:bCs/>
        </w:rPr>
        <w:t>display</w:t>
      </w:r>
      <w:proofErr w:type="gramEnd"/>
      <w:r>
        <w:rPr>
          <w:rFonts w:cs="Times-Roman"/>
          <w:bCs/>
        </w:rPr>
        <w:t xml:space="preserve"> delete another record</w:t>
      </w:r>
    </w:p>
    <w:p w:rsidR="003356CF" w:rsidRDefault="003356CF" w:rsidP="00F4015D">
      <w:pPr>
        <w:spacing w:after="200" w:line="276" w:lineRule="auto"/>
        <w:rPr>
          <w:rFonts w:cs="Times-Roman"/>
          <w:bCs/>
        </w:rPr>
      </w:pPr>
      <w:proofErr w:type="gramStart"/>
      <w:r>
        <w:rPr>
          <w:rFonts w:cs="Times-Roman"/>
          <w:bCs/>
        </w:rPr>
        <w:t>read</w:t>
      </w:r>
      <w:proofErr w:type="gramEnd"/>
      <w:r>
        <w:rPr>
          <w:rFonts w:cs="Times-Roman"/>
          <w:bCs/>
        </w:rPr>
        <w:t xml:space="preserve"> yes or no</w:t>
      </w:r>
    </w:p>
    <w:p w:rsidR="003356CF" w:rsidRDefault="003356CF" w:rsidP="00F4015D">
      <w:pPr>
        <w:spacing w:after="200" w:line="276" w:lineRule="auto"/>
        <w:rPr>
          <w:rFonts w:cs="Times-Roman"/>
          <w:bCs/>
        </w:rPr>
      </w:pPr>
      <w:proofErr w:type="gramStart"/>
      <w:r>
        <w:rPr>
          <w:rFonts w:cs="Times-Roman"/>
          <w:bCs/>
        </w:rPr>
        <w:t>if</w:t>
      </w:r>
      <w:proofErr w:type="gramEnd"/>
      <w:r>
        <w:rPr>
          <w:rFonts w:cs="Times-Roman"/>
          <w:bCs/>
        </w:rPr>
        <w:t xml:space="preserve"> yes then</w:t>
      </w:r>
    </w:p>
    <w:p w:rsidR="003356CF" w:rsidRDefault="003356CF" w:rsidP="00F4015D">
      <w:pPr>
        <w:spacing w:after="200" w:line="276" w:lineRule="auto"/>
        <w:rPr>
          <w:rFonts w:cs="Times-Roman"/>
          <w:bCs/>
        </w:rPr>
      </w:pPr>
      <w:proofErr w:type="gramStart"/>
      <w:r>
        <w:rPr>
          <w:rFonts w:cs="Times-Roman"/>
          <w:bCs/>
        </w:rPr>
        <w:t>read</w:t>
      </w:r>
      <w:proofErr w:type="gramEnd"/>
      <w:r>
        <w:rPr>
          <w:rFonts w:cs="Times-Roman"/>
          <w:bCs/>
        </w:rPr>
        <w:t xml:space="preserve"> employee name to delete</w:t>
      </w:r>
    </w:p>
    <w:p w:rsidR="003356CF" w:rsidRDefault="003356CF" w:rsidP="00F4015D">
      <w:pPr>
        <w:spacing w:after="200" w:line="276" w:lineRule="auto"/>
        <w:rPr>
          <w:rFonts w:cs="Times-Roman"/>
          <w:bCs/>
        </w:rPr>
      </w:pPr>
      <w:proofErr w:type="gramStart"/>
      <w:r>
        <w:rPr>
          <w:rFonts w:cs="Times-Roman"/>
          <w:bCs/>
        </w:rPr>
        <w:t>else</w:t>
      </w:r>
      <w:proofErr w:type="gramEnd"/>
    </w:p>
    <w:p w:rsidR="003356CF" w:rsidRDefault="003356CF" w:rsidP="00F4015D">
      <w:pPr>
        <w:spacing w:after="200" w:line="276" w:lineRule="auto"/>
        <w:rPr>
          <w:rFonts w:cs="Times-Roman"/>
          <w:bCs/>
        </w:rPr>
      </w:pPr>
      <w:proofErr w:type="gramStart"/>
      <w:r>
        <w:rPr>
          <w:rFonts w:cs="Times-Roman"/>
          <w:bCs/>
        </w:rPr>
        <w:t>return</w:t>
      </w:r>
      <w:proofErr w:type="gramEnd"/>
    </w:p>
    <w:p w:rsidR="003356CF" w:rsidRDefault="003356CF" w:rsidP="00F4015D">
      <w:pPr>
        <w:spacing w:after="200" w:line="276" w:lineRule="auto"/>
        <w:rPr>
          <w:rFonts w:cs="Times-Roman"/>
          <w:bCs/>
        </w:rPr>
      </w:pPr>
      <w:proofErr w:type="gramStart"/>
      <w:r>
        <w:rPr>
          <w:rFonts w:cs="Times-Roman"/>
          <w:bCs/>
        </w:rPr>
        <w:t>end</w:t>
      </w:r>
      <w:proofErr w:type="gramEnd"/>
      <w:r>
        <w:rPr>
          <w:rFonts w:cs="Times-Roman"/>
          <w:bCs/>
        </w:rPr>
        <w:t xml:space="preserve"> if</w:t>
      </w:r>
    </w:p>
    <w:p w:rsidR="003356CF" w:rsidRDefault="003356CF" w:rsidP="00F4015D">
      <w:pPr>
        <w:spacing w:after="200" w:line="276" w:lineRule="auto"/>
        <w:rPr>
          <w:rFonts w:cs="Times-Roman"/>
          <w:bCs/>
        </w:rPr>
      </w:pPr>
      <w:proofErr w:type="gramStart"/>
      <w:r>
        <w:rPr>
          <w:rFonts w:cs="Times-Roman"/>
          <w:bCs/>
        </w:rPr>
        <w:t>end</w:t>
      </w:r>
      <w:proofErr w:type="gramEnd"/>
      <w:r>
        <w:rPr>
          <w:rFonts w:cs="Times-Roman"/>
          <w:bCs/>
        </w:rPr>
        <w:t xml:space="preserve"> while</w:t>
      </w:r>
    </w:p>
    <w:p w:rsidR="00A03601" w:rsidRDefault="003356CF" w:rsidP="00F4015D">
      <w:pPr>
        <w:spacing w:after="200" w:line="276" w:lineRule="auto"/>
        <w:rPr>
          <w:rFonts w:cs="Times-Roman"/>
          <w:bCs/>
        </w:rPr>
      </w:pPr>
      <w:proofErr w:type="gramStart"/>
      <w:r>
        <w:rPr>
          <w:rFonts w:cs="Times-Roman"/>
          <w:bCs/>
        </w:rPr>
        <w:t>end</w:t>
      </w:r>
      <w:proofErr w:type="gramEnd"/>
      <w:r>
        <w:rPr>
          <w:rFonts w:cs="Times-Roman"/>
          <w:bCs/>
        </w:rPr>
        <w:t xml:space="preserve"> module</w:t>
      </w:r>
    </w:p>
    <w:p w:rsidR="00A03601" w:rsidRDefault="00A03601" w:rsidP="00F4015D">
      <w:pPr>
        <w:spacing w:after="200" w:line="276" w:lineRule="auto"/>
        <w:rPr>
          <w:rFonts w:cs="Times-Roman"/>
          <w:bCs/>
        </w:rPr>
      </w:pPr>
    </w:p>
    <w:p w:rsidR="00A03601" w:rsidRDefault="00A03601" w:rsidP="00F4015D">
      <w:pPr>
        <w:spacing w:after="200" w:line="276" w:lineRule="auto"/>
        <w:rPr>
          <w:rFonts w:cs="Times-Roman"/>
          <w:bCs/>
        </w:rPr>
      </w:pPr>
    </w:p>
    <w:p w:rsidR="00A03601" w:rsidRDefault="00A03601" w:rsidP="00F4015D">
      <w:pPr>
        <w:spacing w:after="200" w:line="276" w:lineRule="auto"/>
        <w:rPr>
          <w:rFonts w:cs="Times-Roman"/>
          <w:bCs/>
        </w:rPr>
      </w:pPr>
    </w:p>
    <w:p w:rsidR="00A03601" w:rsidRDefault="00A03601" w:rsidP="00F4015D">
      <w:pPr>
        <w:spacing w:after="200" w:line="276" w:lineRule="auto"/>
        <w:rPr>
          <w:rFonts w:cs="Times-Roman"/>
          <w:bCs/>
        </w:rPr>
      </w:pPr>
    </w:p>
    <w:p w:rsidR="00A03601" w:rsidRDefault="00A03601" w:rsidP="00F4015D">
      <w:pPr>
        <w:spacing w:after="200" w:line="276" w:lineRule="auto"/>
        <w:rPr>
          <w:rFonts w:cs="Times-Roman"/>
          <w:bCs/>
        </w:rPr>
      </w:pPr>
    </w:p>
    <w:p w:rsidR="00034B4F" w:rsidRDefault="00034B4F" w:rsidP="00F4015D">
      <w:pPr>
        <w:spacing w:after="200" w:line="276" w:lineRule="auto"/>
        <w:rPr>
          <w:rFonts w:cs="Times-Roman"/>
          <w:bCs/>
        </w:rPr>
      </w:pPr>
    </w:p>
    <w:p w:rsidR="00034B4F" w:rsidRDefault="00034B4F" w:rsidP="00F4015D">
      <w:pPr>
        <w:spacing w:after="200" w:line="276" w:lineRule="auto"/>
        <w:rPr>
          <w:rFonts w:cs="Times-Roman"/>
          <w:bCs/>
        </w:rPr>
      </w:pPr>
    </w:p>
    <w:p w:rsidR="00034B4F" w:rsidRDefault="00034B4F" w:rsidP="00F4015D">
      <w:pPr>
        <w:spacing w:after="200" w:line="276" w:lineRule="auto"/>
        <w:rPr>
          <w:rFonts w:cs="Times-Roman"/>
          <w:bCs/>
        </w:rPr>
      </w:pPr>
    </w:p>
    <w:p w:rsidR="00034B4F" w:rsidRDefault="00034B4F" w:rsidP="00F4015D">
      <w:pPr>
        <w:spacing w:after="200" w:line="276" w:lineRule="auto"/>
        <w:rPr>
          <w:rFonts w:cs="Times-Roman"/>
          <w:bCs/>
        </w:rPr>
      </w:pPr>
    </w:p>
    <w:p w:rsidR="00034B4F" w:rsidRDefault="00034B4F" w:rsidP="00F4015D">
      <w:pPr>
        <w:spacing w:after="200" w:line="276" w:lineRule="auto"/>
        <w:rPr>
          <w:rFonts w:cs="Times-Roman"/>
          <w:bCs/>
        </w:rPr>
      </w:pPr>
    </w:p>
    <w:p w:rsidR="00034B4F" w:rsidRDefault="00034B4F" w:rsidP="00F4015D">
      <w:pPr>
        <w:spacing w:after="200" w:line="276" w:lineRule="auto"/>
        <w:rPr>
          <w:rFonts w:cs="Times-Roman"/>
          <w:bCs/>
        </w:rPr>
      </w:pPr>
    </w:p>
    <w:p w:rsidR="00A03601" w:rsidRDefault="00A03601" w:rsidP="00F4015D">
      <w:pPr>
        <w:spacing w:after="200" w:line="276" w:lineRule="auto"/>
        <w:rPr>
          <w:rFonts w:cs="Times-Roman"/>
          <w:bCs/>
        </w:rPr>
      </w:pPr>
    </w:p>
    <w:p w:rsidR="00F4015D" w:rsidRPr="00A03601" w:rsidRDefault="00F4015D" w:rsidP="00F4015D">
      <w:pPr>
        <w:spacing w:after="200" w:line="276" w:lineRule="auto"/>
        <w:rPr>
          <w:rFonts w:cs="Times-Roman"/>
          <w:bCs/>
        </w:rPr>
      </w:pPr>
      <w:r>
        <w:rPr>
          <w:rFonts w:cs="Times-Roman"/>
          <w:b/>
          <w:bCs/>
          <w:sz w:val="32"/>
          <w:szCs w:val="32"/>
        </w:rPr>
        <w:lastRenderedPageBreak/>
        <w:t>CHAPTER 6</w:t>
      </w:r>
    </w:p>
    <w:p w:rsidR="00F4015D" w:rsidRDefault="00F4015D" w:rsidP="0092319C">
      <w:pPr>
        <w:spacing w:after="200" w:line="360" w:lineRule="auto"/>
        <w:jc w:val="center"/>
        <w:rPr>
          <w:rFonts w:cs="Times-Roman"/>
          <w:b/>
          <w:bCs/>
          <w:sz w:val="32"/>
          <w:szCs w:val="32"/>
        </w:rPr>
      </w:pPr>
      <w:r>
        <w:rPr>
          <w:rFonts w:cs="Times-Roman"/>
          <w:b/>
          <w:bCs/>
          <w:sz w:val="32"/>
          <w:szCs w:val="32"/>
        </w:rPr>
        <w:t>TESTING</w:t>
      </w:r>
    </w:p>
    <w:p w:rsidR="0054798F" w:rsidRPr="00A03601" w:rsidRDefault="00A03601" w:rsidP="00A03601">
      <w:pPr>
        <w:spacing w:after="200" w:line="360" w:lineRule="auto"/>
        <w:jc w:val="both"/>
        <w:rPr>
          <w:color w:val="000000"/>
          <w:bdr w:val="none" w:sz="0" w:space="0" w:color="auto" w:frame="1"/>
          <w:shd w:val="clear" w:color="auto" w:fill="FFFFFF"/>
        </w:rPr>
      </w:pPr>
      <w:r>
        <w:rPr>
          <w:rStyle w:val="a"/>
          <w:color w:val="000000"/>
          <w:spacing w:val="15"/>
          <w:bdr w:val="none" w:sz="0" w:space="0" w:color="auto" w:frame="1"/>
          <w:shd w:val="clear" w:color="auto" w:fill="FFFFFF"/>
        </w:rPr>
        <w:t xml:space="preserve">During systems testing, </w:t>
      </w:r>
      <w:r w:rsidR="00F4015D" w:rsidRPr="0092319C">
        <w:rPr>
          <w:rStyle w:val="a"/>
          <w:color w:val="000000"/>
          <w:spacing w:val="15"/>
          <w:bdr w:val="none" w:sz="0" w:space="0" w:color="auto" w:frame="1"/>
          <w:shd w:val="clear" w:color="auto" w:fill="FFFFFF"/>
        </w:rPr>
        <w:t>the system is used experimentally to ensure that the software does notfail. In other words, we can say that it will run according to its specifications and in the wayusers expect. Special test data are input for processing, and the results examined. A limited</w:t>
      </w:r>
      <w:r w:rsidR="00F4015D" w:rsidRPr="0092319C">
        <w:rPr>
          <w:rStyle w:val="a"/>
          <w:color w:val="000000"/>
          <w:bdr w:val="none" w:sz="0" w:space="0" w:color="auto" w:frame="1"/>
          <w:shd w:val="clear" w:color="auto" w:fill="FFFFFF"/>
        </w:rPr>
        <w:t>number of use</w:t>
      </w:r>
      <w:r w:rsidR="0092319C">
        <w:rPr>
          <w:rStyle w:val="a"/>
          <w:color w:val="000000"/>
          <w:bdr w:val="none" w:sz="0" w:space="0" w:color="auto" w:frame="1"/>
          <w:shd w:val="clear" w:color="auto" w:fill="FFFFFF"/>
        </w:rPr>
        <w:t xml:space="preserve">rs may be allowed to use the system so that analyst can see whether they try to </w:t>
      </w:r>
      <w:r w:rsidR="00F4015D" w:rsidRPr="0092319C">
        <w:rPr>
          <w:rStyle w:val="a"/>
          <w:color w:val="000000"/>
          <w:bdr w:val="none" w:sz="0" w:space="0" w:color="auto" w:frame="1"/>
          <w:shd w:val="clear" w:color="auto" w:fill="FFFFFF"/>
        </w:rPr>
        <w:t>use</w:t>
      </w:r>
      <w:r w:rsidR="0092319C">
        <w:rPr>
          <w:rStyle w:val="a"/>
          <w:color w:val="000000"/>
          <w:bdr w:val="none" w:sz="0" w:space="0" w:color="auto" w:frame="1"/>
          <w:shd w:val="clear" w:color="auto" w:fill="FFFFFF"/>
        </w:rPr>
        <w:t xml:space="preserve"> it in unforeseen ways.</w:t>
      </w:r>
      <w:r w:rsidR="0092319C" w:rsidRPr="0092319C">
        <w:rPr>
          <w:rStyle w:val="a"/>
          <w:color w:val="000000"/>
          <w:bdr w:val="none" w:sz="0" w:space="0" w:color="auto" w:frame="1"/>
          <w:shd w:val="clear" w:color="auto" w:fill="FFFFFF"/>
        </w:rPr>
        <w:t>Software</w:t>
      </w:r>
      <w:r w:rsidR="0092319C">
        <w:rPr>
          <w:rStyle w:val="a"/>
          <w:color w:val="000000"/>
          <w:bdr w:val="none" w:sz="0" w:space="0" w:color="auto" w:frame="1"/>
          <w:shd w:val="clear" w:color="auto" w:fill="FFFFFF"/>
        </w:rPr>
        <w:t xml:space="preserve"> modules </w:t>
      </w:r>
      <w:r w:rsidR="0092319C" w:rsidRPr="0092319C">
        <w:rPr>
          <w:rStyle w:val="a"/>
          <w:color w:val="000000"/>
          <w:bdr w:val="none" w:sz="0" w:space="0" w:color="auto" w:frame="1"/>
          <w:shd w:val="clear" w:color="auto" w:fill="FFFFFF"/>
        </w:rPr>
        <w:t>are</w:t>
      </w:r>
      <w:r w:rsidR="0092319C">
        <w:rPr>
          <w:rStyle w:val="a"/>
          <w:color w:val="000000"/>
          <w:bdr w:val="none" w:sz="0" w:space="0" w:color="auto" w:frame="1"/>
          <w:shd w:val="clear" w:color="auto" w:fill="FFFFFF"/>
        </w:rPr>
        <w:t xml:space="preserve"> tested for their </w:t>
      </w:r>
      <w:r w:rsidR="0092319C" w:rsidRPr="0092319C">
        <w:rPr>
          <w:rStyle w:val="a"/>
          <w:color w:val="000000"/>
          <w:bdr w:val="none" w:sz="0" w:space="0" w:color="auto" w:frame="1"/>
          <w:shd w:val="clear" w:color="auto" w:fill="FFFFFF"/>
        </w:rPr>
        <w:t>functionality</w:t>
      </w:r>
      <w:r w:rsidR="0092319C">
        <w:rPr>
          <w:rStyle w:val="a"/>
          <w:color w:val="000000"/>
          <w:bdr w:val="none" w:sz="0" w:space="0" w:color="auto" w:frame="1"/>
          <w:shd w:val="clear" w:color="auto" w:fill="FFFFFF"/>
        </w:rPr>
        <w:t xml:space="preserve"> as </w:t>
      </w:r>
      <w:r w:rsidR="0092319C" w:rsidRPr="0092319C">
        <w:rPr>
          <w:rStyle w:val="a"/>
          <w:color w:val="000000"/>
          <w:bdr w:val="none" w:sz="0" w:space="0" w:color="auto" w:frame="1"/>
          <w:shd w:val="clear" w:color="auto" w:fill="FFFFFF"/>
        </w:rPr>
        <w:t>perthe</w:t>
      </w:r>
      <w:r w:rsidR="0092319C">
        <w:rPr>
          <w:rStyle w:val="a"/>
          <w:color w:val="000000"/>
          <w:bdr w:val="none" w:sz="0" w:space="0" w:color="auto" w:frame="1"/>
          <w:shd w:val="clear" w:color="auto" w:fill="FFFFFF"/>
        </w:rPr>
        <w:t xml:space="preserve"> requirements </w:t>
      </w:r>
      <w:r w:rsidR="0092319C" w:rsidRPr="0092319C">
        <w:rPr>
          <w:rStyle w:val="a"/>
          <w:color w:val="000000"/>
          <w:bdr w:val="none" w:sz="0" w:space="0" w:color="auto" w:frame="1"/>
          <w:shd w:val="clear" w:color="auto" w:fill="FFFFFF"/>
        </w:rPr>
        <w:t>identified</w:t>
      </w:r>
      <w:r w:rsidR="0092319C">
        <w:rPr>
          <w:rStyle w:val="a"/>
          <w:color w:val="000000"/>
          <w:bdr w:val="none" w:sz="0" w:space="0" w:color="auto" w:frame="1"/>
          <w:shd w:val="clear" w:color="auto" w:fill="FFFFFF"/>
        </w:rPr>
        <w:t xml:space="preserve">during </w:t>
      </w:r>
      <w:r w:rsidR="0092319C" w:rsidRPr="0092319C">
        <w:rPr>
          <w:rStyle w:val="a"/>
          <w:color w:val="000000"/>
          <w:bdr w:val="none" w:sz="0" w:space="0" w:color="auto" w:frame="1"/>
          <w:shd w:val="clear" w:color="auto" w:fill="FFFFFF"/>
        </w:rPr>
        <w:t>therequirements analysis phase.</w:t>
      </w:r>
      <w:r w:rsidR="0054798F" w:rsidRPr="0054798F">
        <w:rPr>
          <w:rFonts w:eastAsiaTheme="minorHAnsi"/>
        </w:rPr>
        <w:t>During the testing the program to be tested is executed with certain test cases and output of thesetest cases is evaluated to check the correctness of the program. It is the testing that performs firs</w:t>
      </w:r>
      <w:r>
        <w:rPr>
          <w:rFonts w:eastAsiaTheme="minorHAnsi"/>
        </w:rPr>
        <w:t xml:space="preserve">t </w:t>
      </w:r>
      <w:r w:rsidR="0054798F" w:rsidRPr="0054798F">
        <w:rPr>
          <w:rFonts w:eastAsiaTheme="minorHAnsi"/>
        </w:rPr>
        <w:t>step in determining the errors in the program.</w:t>
      </w:r>
    </w:p>
    <w:p w:rsidR="0054798F" w:rsidRPr="00A03601" w:rsidRDefault="0054798F" w:rsidP="0054798F">
      <w:pPr>
        <w:autoSpaceDE w:val="0"/>
        <w:autoSpaceDN w:val="0"/>
        <w:adjustRightInd w:val="0"/>
        <w:spacing w:line="360" w:lineRule="auto"/>
        <w:jc w:val="both"/>
        <w:rPr>
          <w:rFonts w:eastAsiaTheme="minorHAnsi"/>
          <w:b/>
        </w:rPr>
      </w:pPr>
      <w:r w:rsidRPr="00A03601">
        <w:rPr>
          <w:rFonts w:eastAsiaTheme="minorHAnsi"/>
          <w:b/>
        </w:rPr>
        <w:t>TEST CASES AND TEST CRITERIA</w:t>
      </w:r>
    </w:p>
    <w:p w:rsidR="0054798F" w:rsidRPr="0054798F" w:rsidRDefault="0054798F" w:rsidP="0054798F">
      <w:pPr>
        <w:autoSpaceDE w:val="0"/>
        <w:autoSpaceDN w:val="0"/>
        <w:adjustRightInd w:val="0"/>
        <w:spacing w:line="360" w:lineRule="auto"/>
        <w:jc w:val="both"/>
        <w:rPr>
          <w:rFonts w:eastAsiaTheme="minorHAnsi"/>
        </w:rPr>
      </w:pPr>
      <w:r w:rsidRPr="0054798F">
        <w:rPr>
          <w:rFonts w:eastAsiaTheme="minorHAnsi"/>
        </w:rPr>
        <w:t>During Test Cases that are good at revealing the presence of faults is central to successfultesting. The reason for this is that if there is a fault in the program, the program can still providethe expected behavior on the certain inputs. Only for the set of inputs the faults that exercise thefault in the program will the output of the program devise from the expected behavior. Hence, itis fair to say that testing is as good as its test case. The number of test cases used to determine errors in the program should be minimum. There aretwo fundamental goals of a practical testing activity:-</w:t>
      </w:r>
    </w:p>
    <w:p w:rsidR="0054798F" w:rsidRPr="0054798F" w:rsidRDefault="0054798F" w:rsidP="0054798F">
      <w:pPr>
        <w:autoSpaceDE w:val="0"/>
        <w:autoSpaceDN w:val="0"/>
        <w:adjustRightInd w:val="0"/>
        <w:spacing w:line="360" w:lineRule="auto"/>
        <w:jc w:val="both"/>
        <w:rPr>
          <w:rFonts w:eastAsiaTheme="minorHAnsi"/>
        </w:rPr>
      </w:pPr>
      <w:r w:rsidRPr="0054798F">
        <w:rPr>
          <w:rFonts w:eastAsiaTheme="minorHAnsi"/>
        </w:rPr>
        <w:t>• maximize the number of errors detected and.</w:t>
      </w:r>
    </w:p>
    <w:p w:rsidR="00A03601" w:rsidRDefault="0054798F" w:rsidP="0054798F">
      <w:pPr>
        <w:autoSpaceDE w:val="0"/>
        <w:autoSpaceDN w:val="0"/>
        <w:adjustRightInd w:val="0"/>
        <w:spacing w:line="360" w:lineRule="auto"/>
        <w:jc w:val="both"/>
        <w:rPr>
          <w:rFonts w:eastAsiaTheme="minorHAnsi"/>
        </w:rPr>
      </w:pPr>
      <w:r w:rsidRPr="0054798F">
        <w:rPr>
          <w:rFonts w:eastAsiaTheme="minorHAnsi"/>
        </w:rPr>
        <w:t xml:space="preserve">• minimize the number of test cases. </w:t>
      </w:r>
    </w:p>
    <w:p w:rsidR="0054798F" w:rsidRPr="0054798F" w:rsidRDefault="0054798F" w:rsidP="0054798F">
      <w:pPr>
        <w:autoSpaceDE w:val="0"/>
        <w:autoSpaceDN w:val="0"/>
        <w:adjustRightInd w:val="0"/>
        <w:spacing w:line="360" w:lineRule="auto"/>
        <w:jc w:val="both"/>
        <w:rPr>
          <w:rFonts w:eastAsiaTheme="minorHAnsi"/>
        </w:rPr>
      </w:pPr>
      <w:r w:rsidRPr="0054798F">
        <w:rPr>
          <w:rFonts w:eastAsiaTheme="minorHAnsi"/>
        </w:rPr>
        <w:t>As these two goals are contradictory so the problem of selecting test cases is a complex one. While selecting the test cases the primary objective is to ensure that if there is an error or fault inthe program, it is exercised by one of its test cases. An ideal test case is one which succeeds(meaning that there are no errors, revealed in its execution) only it there are no errors in the program one possible set of ideal test cases is one which includes all the possible inputs to theprogram. This is often called "exhaustive testing", however it is impractical and infeasible aseven a small program can have an infinite input domain. So to avoid this problem we use "test criteria" in selection of the test cases. There are two aspectsof the test case selection:-</w:t>
      </w:r>
    </w:p>
    <w:p w:rsidR="0054798F" w:rsidRPr="0054798F" w:rsidRDefault="0054798F" w:rsidP="0054798F">
      <w:pPr>
        <w:autoSpaceDE w:val="0"/>
        <w:autoSpaceDN w:val="0"/>
        <w:adjustRightInd w:val="0"/>
        <w:spacing w:line="360" w:lineRule="auto"/>
        <w:jc w:val="both"/>
        <w:rPr>
          <w:rFonts w:eastAsiaTheme="minorHAnsi"/>
        </w:rPr>
      </w:pPr>
      <w:r w:rsidRPr="0054798F">
        <w:rPr>
          <w:rFonts w:eastAsiaTheme="minorHAnsi"/>
        </w:rPr>
        <w:t>• specifying a criteria for evaluating the test cases</w:t>
      </w:r>
      <w:r>
        <w:rPr>
          <w:rFonts w:eastAsiaTheme="minorHAnsi"/>
        </w:rPr>
        <w:t>.</w:t>
      </w:r>
    </w:p>
    <w:p w:rsidR="0054798F" w:rsidRDefault="0054798F" w:rsidP="0054798F">
      <w:pPr>
        <w:autoSpaceDE w:val="0"/>
        <w:autoSpaceDN w:val="0"/>
        <w:adjustRightInd w:val="0"/>
        <w:spacing w:line="360" w:lineRule="auto"/>
        <w:jc w:val="both"/>
        <w:rPr>
          <w:rFonts w:eastAsiaTheme="minorHAnsi"/>
        </w:rPr>
      </w:pPr>
      <w:r w:rsidRPr="0054798F">
        <w:rPr>
          <w:rFonts w:eastAsiaTheme="minorHAnsi"/>
        </w:rPr>
        <w:t>• generating the set of cases that satisfy a given criteria.</w:t>
      </w:r>
    </w:p>
    <w:p w:rsidR="0054798F" w:rsidRPr="0054798F" w:rsidRDefault="0054798F" w:rsidP="0054798F">
      <w:pPr>
        <w:autoSpaceDE w:val="0"/>
        <w:autoSpaceDN w:val="0"/>
        <w:adjustRightInd w:val="0"/>
        <w:spacing w:line="360" w:lineRule="auto"/>
        <w:jc w:val="both"/>
        <w:rPr>
          <w:rFonts w:eastAsiaTheme="minorHAnsi"/>
        </w:rPr>
      </w:pPr>
      <w:r w:rsidRPr="0054798F">
        <w:rPr>
          <w:rFonts w:eastAsiaTheme="minorHAnsi"/>
        </w:rPr>
        <w:lastRenderedPageBreak/>
        <w:t xml:space="preserve"> The fully automated process of generating test criteria has not been yet found rather guidelines are only the automated tool available to us previously. The two fundamental properties for atesting criterion are:-</w:t>
      </w:r>
    </w:p>
    <w:p w:rsidR="0054798F" w:rsidRPr="0054798F" w:rsidRDefault="0054798F" w:rsidP="0054798F">
      <w:pPr>
        <w:autoSpaceDE w:val="0"/>
        <w:autoSpaceDN w:val="0"/>
        <w:adjustRightInd w:val="0"/>
        <w:spacing w:line="360" w:lineRule="auto"/>
        <w:jc w:val="both"/>
        <w:rPr>
          <w:rFonts w:eastAsiaTheme="minorHAnsi"/>
        </w:rPr>
      </w:pPr>
      <w:r w:rsidRPr="0054798F">
        <w:rPr>
          <w:rFonts w:eastAsiaTheme="minorHAnsi"/>
        </w:rPr>
        <w:t>• Reliability a criterion is reliable if all the sets that satisfy the criteria detect the same</w:t>
      </w:r>
      <w:r>
        <w:rPr>
          <w:rFonts w:eastAsiaTheme="minorHAnsi"/>
        </w:rPr>
        <w:t xml:space="preserve"> error. </w:t>
      </w:r>
    </w:p>
    <w:p w:rsidR="0054798F" w:rsidRPr="0054798F" w:rsidRDefault="0054798F" w:rsidP="0054798F">
      <w:pPr>
        <w:autoSpaceDE w:val="0"/>
        <w:autoSpaceDN w:val="0"/>
        <w:adjustRightInd w:val="0"/>
        <w:spacing w:line="360" w:lineRule="auto"/>
        <w:jc w:val="both"/>
        <w:rPr>
          <w:rFonts w:eastAsiaTheme="minorHAnsi"/>
        </w:rPr>
      </w:pPr>
      <w:r w:rsidRPr="0054798F">
        <w:rPr>
          <w:rFonts w:eastAsiaTheme="minorHAnsi"/>
        </w:rPr>
        <w:t>•Validity a criterion is valid if for any error in the program there is some set satisfyingthe criteria that will reveal the error. The fundamental theorem of testing is that if a testing criterion is valid and reliable, if a setsatisfying criteria succeeds then the program contains no errors.</w:t>
      </w:r>
    </w:p>
    <w:p w:rsidR="0054798F" w:rsidRPr="0054798F" w:rsidRDefault="0054798F" w:rsidP="0054798F">
      <w:pPr>
        <w:autoSpaceDE w:val="0"/>
        <w:autoSpaceDN w:val="0"/>
        <w:adjustRightInd w:val="0"/>
        <w:spacing w:line="360" w:lineRule="auto"/>
        <w:jc w:val="both"/>
        <w:rPr>
          <w:rFonts w:eastAsiaTheme="minorHAnsi"/>
        </w:rPr>
      </w:pPr>
    </w:p>
    <w:p w:rsidR="0054798F" w:rsidRPr="0054798F" w:rsidRDefault="0054798F" w:rsidP="0054798F">
      <w:pPr>
        <w:autoSpaceDE w:val="0"/>
        <w:autoSpaceDN w:val="0"/>
        <w:adjustRightInd w:val="0"/>
        <w:spacing w:line="360" w:lineRule="auto"/>
        <w:jc w:val="both"/>
        <w:rPr>
          <w:rFonts w:eastAsiaTheme="minorHAnsi"/>
        </w:rPr>
      </w:pPr>
    </w:p>
    <w:p w:rsidR="0054798F" w:rsidRPr="0092319C" w:rsidRDefault="0054798F" w:rsidP="00911B70">
      <w:pPr>
        <w:spacing w:after="200" w:line="360" w:lineRule="auto"/>
        <w:jc w:val="both"/>
        <w:rPr>
          <w:rStyle w:val="a"/>
          <w:color w:val="000000"/>
          <w:bdr w:val="none" w:sz="0" w:space="0" w:color="auto" w:frame="1"/>
          <w:shd w:val="clear" w:color="auto" w:fill="FFFFFF"/>
        </w:rPr>
      </w:pPr>
    </w:p>
    <w:p w:rsidR="0092319C" w:rsidRPr="0092319C" w:rsidRDefault="0092319C" w:rsidP="0092319C">
      <w:pPr>
        <w:spacing w:after="200" w:line="360" w:lineRule="auto"/>
        <w:rPr>
          <w:color w:val="000000"/>
          <w:spacing w:val="15"/>
          <w:bdr w:val="none" w:sz="0" w:space="0" w:color="auto" w:frame="1"/>
          <w:shd w:val="clear" w:color="auto" w:fill="FFFFFF"/>
        </w:rPr>
      </w:pPr>
    </w:p>
    <w:p w:rsidR="00F4015D" w:rsidRPr="0092319C" w:rsidRDefault="00F4015D" w:rsidP="00F4015D">
      <w:pPr>
        <w:spacing w:after="200" w:line="276" w:lineRule="auto"/>
        <w:jc w:val="center"/>
        <w:rPr>
          <w:rFonts w:cs="Times-Roman"/>
          <w:b/>
          <w:bCs/>
        </w:rPr>
      </w:pPr>
    </w:p>
    <w:p w:rsidR="00F4015D" w:rsidRPr="0092319C" w:rsidRDefault="00F4015D" w:rsidP="00F4015D">
      <w:pPr>
        <w:spacing w:after="200" w:line="276" w:lineRule="auto"/>
        <w:jc w:val="center"/>
        <w:rPr>
          <w:rFonts w:cs="Times-Roman"/>
          <w:b/>
          <w:bCs/>
        </w:rPr>
      </w:pPr>
    </w:p>
    <w:p w:rsidR="00F4015D" w:rsidRPr="0092319C" w:rsidRDefault="00F4015D" w:rsidP="00F4015D">
      <w:pPr>
        <w:spacing w:after="200" w:line="276" w:lineRule="auto"/>
        <w:jc w:val="center"/>
        <w:rPr>
          <w:rFonts w:cs="Times-Roman"/>
          <w:b/>
          <w:bCs/>
        </w:rPr>
      </w:pPr>
    </w:p>
    <w:p w:rsidR="00F4015D" w:rsidRPr="0092319C" w:rsidRDefault="00F4015D" w:rsidP="00F4015D">
      <w:pPr>
        <w:spacing w:after="200" w:line="276" w:lineRule="auto"/>
        <w:jc w:val="center"/>
        <w:rPr>
          <w:rFonts w:cs="Times-Roman"/>
          <w:b/>
          <w:bCs/>
        </w:rPr>
      </w:pPr>
    </w:p>
    <w:p w:rsidR="00F4015D" w:rsidRPr="0092319C" w:rsidRDefault="00F4015D" w:rsidP="00F4015D">
      <w:pPr>
        <w:spacing w:after="200" w:line="276" w:lineRule="auto"/>
        <w:jc w:val="center"/>
        <w:rPr>
          <w:rFonts w:cs="Times-Roman"/>
          <w:b/>
          <w:bCs/>
        </w:rPr>
      </w:pPr>
    </w:p>
    <w:p w:rsidR="00F4015D" w:rsidRPr="0092319C" w:rsidRDefault="00F4015D" w:rsidP="00F4015D">
      <w:pPr>
        <w:spacing w:after="200" w:line="276" w:lineRule="auto"/>
        <w:jc w:val="center"/>
        <w:rPr>
          <w:rFonts w:cs="Times-Roman"/>
          <w:b/>
          <w:bCs/>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034B4F" w:rsidRDefault="00034B4F" w:rsidP="00F4015D">
      <w:pPr>
        <w:spacing w:after="200" w:line="276" w:lineRule="auto"/>
        <w:jc w:val="center"/>
        <w:rPr>
          <w:rFonts w:cs="Times-Roman"/>
          <w:b/>
          <w:bCs/>
          <w:sz w:val="32"/>
          <w:szCs w:val="32"/>
        </w:rPr>
      </w:pPr>
    </w:p>
    <w:p w:rsidR="00034B4F" w:rsidRDefault="00034B4F" w:rsidP="00F4015D">
      <w:pPr>
        <w:spacing w:after="200" w:line="276" w:lineRule="auto"/>
        <w:jc w:val="center"/>
        <w:rPr>
          <w:rFonts w:cs="Times-Roman"/>
          <w:b/>
          <w:bCs/>
          <w:sz w:val="32"/>
          <w:szCs w:val="32"/>
        </w:rPr>
      </w:pPr>
    </w:p>
    <w:p w:rsidR="00034B4F" w:rsidRDefault="00034B4F"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157324" w:rsidRDefault="00157324" w:rsidP="00157324">
      <w:pPr>
        <w:spacing w:after="200" w:line="360" w:lineRule="auto"/>
        <w:jc w:val="both"/>
        <w:rPr>
          <w:rFonts w:cs="Times-Roman"/>
          <w:b/>
          <w:bCs/>
          <w:sz w:val="32"/>
          <w:szCs w:val="32"/>
        </w:rPr>
      </w:pPr>
    </w:p>
    <w:p w:rsidR="00A03601" w:rsidRPr="00157324" w:rsidRDefault="00A03601" w:rsidP="00157324">
      <w:pPr>
        <w:spacing w:after="200" w:line="360" w:lineRule="auto"/>
        <w:jc w:val="center"/>
        <w:rPr>
          <w:b/>
          <w:sz w:val="32"/>
          <w:szCs w:val="32"/>
        </w:rPr>
      </w:pPr>
      <w:r w:rsidRPr="00157324">
        <w:rPr>
          <w:b/>
          <w:sz w:val="32"/>
          <w:szCs w:val="32"/>
        </w:rPr>
        <w:lastRenderedPageBreak/>
        <w:t>CONCLUSION AND FUTURE ENHANCEMENT</w:t>
      </w:r>
    </w:p>
    <w:p w:rsidR="00A03601" w:rsidRPr="00A03601" w:rsidRDefault="00A03601" w:rsidP="00A03601">
      <w:pPr>
        <w:spacing w:line="360" w:lineRule="auto"/>
        <w:ind w:left="708" w:firstLine="12"/>
        <w:jc w:val="both"/>
      </w:pPr>
      <w:r w:rsidRPr="00A03601">
        <w:t>CONCLUSION</w:t>
      </w:r>
    </w:p>
    <w:p w:rsidR="00A03601" w:rsidRPr="00A03601" w:rsidRDefault="00A03601" w:rsidP="00A03601">
      <w:pPr>
        <w:spacing w:line="360" w:lineRule="auto"/>
        <w:ind w:left="720"/>
        <w:jc w:val="both"/>
        <w:rPr>
          <w:rFonts w:eastAsiaTheme="minorHAnsi"/>
        </w:rPr>
      </w:pPr>
      <w:r w:rsidRPr="00A03601">
        <w:rPr>
          <w:rFonts w:eastAsiaTheme="minorHAnsi"/>
        </w:rPr>
        <w:t xml:space="preserve">In this report, an information system’s development has been presented. It wasemphasized on the basic steps, consequently taken during the project’s </w:t>
      </w:r>
      <w:r>
        <w:rPr>
          <w:rFonts w:eastAsiaTheme="minorHAnsi"/>
        </w:rPr>
        <w:t xml:space="preserve">development </w:t>
      </w:r>
      <w:r w:rsidR="00157324">
        <w:rPr>
          <w:rFonts w:eastAsiaTheme="minorHAnsi"/>
        </w:rPr>
        <w:t>course</w:t>
      </w:r>
      <w:r w:rsidR="00157324">
        <w:rPr>
          <w:rFonts w:eastAsiaTheme="minorHAnsi"/>
        </w:rPr>
        <w:tab/>
      </w:r>
      <w:r w:rsidRPr="00A03601">
        <w:rPr>
          <w:rFonts w:eastAsiaTheme="minorHAnsi"/>
        </w:rPr>
        <w:t>as a particular attention was turned to the basic operative functionsperformedupon the data into the database.</w:t>
      </w:r>
    </w:p>
    <w:p w:rsidR="00A03601" w:rsidRPr="00A03601" w:rsidRDefault="00A03601" w:rsidP="00A03601">
      <w:pPr>
        <w:spacing w:line="360" w:lineRule="auto"/>
        <w:ind w:left="720"/>
        <w:jc w:val="both"/>
        <w:rPr>
          <w:rFonts w:eastAsiaTheme="minorHAnsi"/>
        </w:rPr>
      </w:pPr>
    </w:p>
    <w:p w:rsidR="00A03601" w:rsidRPr="00A03601" w:rsidRDefault="00A03601" w:rsidP="00A03601">
      <w:pPr>
        <w:spacing w:line="360" w:lineRule="auto"/>
        <w:ind w:left="720"/>
        <w:jc w:val="both"/>
        <w:rPr>
          <w:rFonts w:eastAsiaTheme="minorHAnsi"/>
        </w:rPr>
      </w:pPr>
      <w:r w:rsidRPr="00A03601">
        <w:rPr>
          <w:rFonts w:eastAsiaTheme="minorHAnsi"/>
        </w:rPr>
        <w:t>FUTURE ENHANCEMENT</w:t>
      </w:r>
    </w:p>
    <w:p w:rsidR="00A03601" w:rsidRPr="00A03601" w:rsidRDefault="00A03601" w:rsidP="00A03601">
      <w:pPr>
        <w:spacing w:line="360" w:lineRule="auto"/>
        <w:ind w:left="720"/>
        <w:jc w:val="both"/>
        <w:rPr>
          <w:rFonts w:eastAsiaTheme="minorHAnsi"/>
        </w:rPr>
      </w:pPr>
      <w:r w:rsidRPr="00A03601">
        <w:rPr>
          <w:rFonts w:eastAsiaTheme="minorHAnsi"/>
        </w:rPr>
        <w:t>As a future work, some additional stuff could be implemented and integrated into theapplication code making it much more reliable and flexible; especially what concerns apay-roll module, for instance.</w:t>
      </w:r>
    </w:p>
    <w:p w:rsidR="00A03601" w:rsidRPr="00A03601" w:rsidRDefault="00A03601" w:rsidP="00A03601">
      <w:pPr>
        <w:spacing w:line="360" w:lineRule="auto"/>
        <w:ind w:left="720"/>
        <w:jc w:val="both"/>
        <w:rPr>
          <w:rFonts w:eastAsiaTheme="minorHAnsi"/>
        </w:rPr>
      </w:pPr>
      <w:r w:rsidRPr="00A03601">
        <w:rPr>
          <w:rFonts w:eastAsiaTheme="minorHAnsi"/>
        </w:rPr>
        <w:t xml:space="preserve">Apparently, the role of such systems is basic and essential within each company thatwants to keep a really good control and record concerning its personnel data,functionality and performance on all levels in its structure. Every organization, innowadays, has the necessity of managing its staff on a really good level as the staff hasdefinitely the greatest merit of building up a company as such as it is. </w:t>
      </w:r>
    </w:p>
    <w:p w:rsidR="00A03601" w:rsidRPr="00A03601" w:rsidRDefault="00A03601" w:rsidP="00A03601">
      <w:pPr>
        <w:spacing w:line="360" w:lineRule="auto"/>
        <w:ind w:left="720"/>
        <w:jc w:val="both"/>
        <w:rPr>
          <w:rFonts w:eastAsiaTheme="minorHAnsi"/>
        </w:rPr>
      </w:pPr>
      <w:r w:rsidRPr="00A03601">
        <w:rPr>
          <w:rFonts w:eastAsiaTheme="minorHAnsi"/>
        </w:rPr>
        <w:t>The wellmanaged employee means giving the appropriate financial award-ness and all kind ofbenefits as such as they have been deserved. That’s why the development of suchsystems is not just a programming business – a lot of people are ordinarily involved insuch projects and one of the basic requirements is the reliability of the system,especially what concerns the storage of data and all of the operations that will beperformed upon it.</w:t>
      </w:r>
    </w:p>
    <w:p w:rsidR="00F4015D" w:rsidRPr="00A03601" w:rsidRDefault="00F4015D" w:rsidP="00A03601">
      <w:pPr>
        <w:spacing w:after="200" w:line="360" w:lineRule="auto"/>
        <w:jc w:val="both"/>
        <w:rPr>
          <w:rFonts w:cs="Times-Roman"/>
          <w:b/>
          <w:bCs/>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AA5629" w:rsidRDefault="00AA5629" w:rsidP="00AA5629">
      <w:pPr>
        <w:rPr>
          <w:rFonts w:cs="Times-Roman"/>
          <w:b/>
          <w:bCs/>
          <w:sz w:val="32"/>
          <w:szCs w:val="32"/>
        </w:rPr>
      </w:pPr>
    </w:p>
    <w:p w:rsidR="00034B4F" w:rsidRDefault="00034B4F" w:rsidP="00AA5629">
      <w:pPr>
        <w:rPr>
          <w:rFonts w:cs="Times-Roman"/>
          <w:b/>
          <w:bCs/>
          <w:sz w:val="32"/>
          <w:szCs w:val="32"/>
        </w:rPr>
      </w:pPr>
    </w:p>
    <w:p w:rsidR="00034B4F" w:rsidRDefault="00034B4F" w:rsidP="00AA5629">
      <w:pPr>
        <w:rPr>
          <w:rFonts w:cs="Times-Roman"/>
          <w:b/>
          <w:bCs/>
          <w:sz w:val="32"/>
          <w:szCs w:val="32"/>
        </w:rPr>
      </w:pPr>
    </w:p>
    <w:p w:rsidR="00AA5629" w:rsidRDefault="00AA5629" w:rsidP="00AA5629">
      <w:pPr>
        <w:jc w:val="center"/>
        <w:rPr>
          <w:b/>
          <w:sz w:val="32"/>
          <w:szCs w:val="32"/>
        </w:rPr>
      </w:pPr>
      <w:r>
        <w:rPr>
          <w:b/>
          <w:sz w:val="32"/>
          <w:szCs w:val="32"/>
        </w:rPr>
        <w:lastRenderedPageBreak/>
        <w:t>BIBLIOGRAPHY</w:t>
      </w:r>
    </w:p>
    <w:p w:rsidR="00AA5629" w:rsidRDefault="00AA5629" w:rsidP="00AA5629">
      <w:pPr>
        <w:spacing w:line="360" w:lineRule="auto"/>
        <w:jc w:val="both"/>
        <w:rPr>
          <w:b/>
          <w:sz w:val="32"/>
          <w:szCs w:val="32"/>
        </w:rPr>
      </w:pPr>
    </w:p>
    <w:p w:rsidR="00AA5629" w:rsidRPr="00541E5B" w:rsidRDefault="00AA5629" w:rsidP="00AA5629">
      <w:pPr>
        <w:pStyle w:val="ListParagraph"/>
        <w:numPr>
          <w:ilvl w:val="0"/>
          <w:numId w:val="8"/>
        </w:numPr>
        <w:spacing w:line="360" w:lineRule="auto"/>
        <w:jc w:val="both"/>
        <w:rPr>
          <w:rFonts w:ascii="Times New Roman" w:hAnsi="Times New Roman"/>
          <w:sz w:val="24"/>
          <w:szCs w:val="24"/>
        </w:rPr>
      </w:pPr>
      <w:proofErr w:type="spellStart"/>
      <w:r w:rsidRPr="00541E5B">
        <w:rPr>
          <w:rFonts w:ascii="Times New Roman" w:hAnsi="Times New Roman"/>
          <w:sz w:val="24"/>
          <w:szCs w:val="24"/>
        </w:rPr>
        <w:t>Bodnar</w:t>
      </w:r>
      <w:proofErr w:type="spellEnd"/>
      <w:r w:rsidRPr="00541E5B">
        <w:rPr>
          <w:rFonts w:ascii="Times New Roman" w:hAnsi="Times New Roman"/>
          <w:sz w:val="24"/>
          <w:szCs w:val="24"/>
        </w:rPr>
        <w:t xml:space="preserve"> George /Duquesne University/, Hopwood William /Florida AtlanticUniversity/, “</w:t>
      </w:r>
      <w:r w:rsidRPr="00541E5B">
        <w:rPr>
          <w:rFonts w:ascii="Times New Roman" w:hAnsi="Times New Roman"/>
          <w:i/>
          <w:iCs/>
          <w:sz w:val="24"/>
          <w:szCs w:val="24"/>
        </w:rPr>
        <w:t>Accounting Information systems”</w:t>
      </w:r>
      <w:r w:rsidRPr="00541E5B">
        <w:rPr>
          <w:rFonts w:ascii="Times New Roman" w:hAnsi="Times New Roman"/>
          <w:sz w:val="24"/>
          <w:szCs w:val="24"/>
        </w:rPr>
        <w:t xml:space="preserve">, Eighth Edition, Prentice Hall,Upper Saddle River, New Jersey </w:t>
      </w:r>
      <w:r w:rsidRPr="00541E5B">
        <w:rPr>
          <w:rFonts w:ascii="Times New Roman" w:hAnsi="Times New Roman"/>
          <w:b/>
          <w:bCs/>
          <w:sz w:val="24"/>
          <w:szCs w:val="24"/>
        </w:rPr>
        <w:t>.</w:t>
      </w:r>
    </w:p>
    <w:p w:rsidR="00AA5629" w:rsidRPr="00541E5B" w:rsidRDefault="00AA5629" w:rsidP="00AA5629">
      <w:pPr>
        <w:pStyle w:val="ListParagraph"/>
        <w:numPr>
          <w:ilvl w:val="0"/>
          <w:numId w:val="8"/>
        </w:numPr>
        <w:spacing w:line="360" w:lineRule="auto"/>
        <w:jc w:val="both"/>
        <w:rPr>
          <w:rFonts w:ascii="Times New Roman" w:hAnsi="Times New Roman"/>
          <w:sz w:val="24"/>
          <w:szCs w:val="24"/>
        </w:rPr>
      </w:pPr>
      <w:r w:rsidRPr="00541E5B">
        <w:rPr>
          <w:rFonts w:ascii="Times New Roman" w:hAnsi="Times New Roman"/>
          <w:sz w:val="24"/>
          <w:szCs w:val="24"/>
        </w:rPr>
        <w:t xml:space="preserve">Andersen Virginia, </w:t>
      </w:r>
      <w:r w:rsidRPr="00541E5B">
        <w:rPr>
          <w:rFonts w:ascii="Times New Roman" w:hAnsi="Times New Roman"/>
          <w:i/>
          <w:iCs/>
          <w:sz w:val="24"/>
          <w:szCs w:val="24"/>
        </w:rPr>
        <w:t>Access 2000: “The Complete Reference”</w:t>
      </w:r>
      <w:r w:rsidRPr="00541E5B">
        <w:rPr>
          <w:rFonts w:ascii="Times New Roman" w:hAnsi="Times New Roman"/>
          <w:sz w:val="24"/>
          <w:szCs w:val="24"/>
        </w:rPr>
        <w:t xml:space="preserve">, </w:t>
      </w:r>
      <w:proofErr w:type="spellStart"/>
      <w:r w:rsidRPr="00541E5B">
        <w:rPr>
          <w:rFonts w:ascii="Times New Roman" w:hAnsi="Times New Roman"/>
          <w:sz w:val="24"/>
          <w:szCs w:val="24"/>
        </w:rPr>
        <w:t>Blacklick</w:t>
      </w:r>
      <w:proofErr w:type="spellEnd"/>
      <w:r w:rsidRPr="00541E5B">
        <w:rPr>
          <w:rFonts w:ascii="Times New Roman" w:hAnsi="Times New Roman"/>
          <w:sz w:val="24"/>
          <w:szCs w:val="24"/>
        </w:rPr>
        <w:t xml:space="preserve">, </w:t>
      </w:r>
      <w:proofErr w:type="spellStart"/>
      <w:r w:rsidRPr="00541E5B">
        <w:rPr>
          <w:rFonts w:ascii="Times New Roman" w:hAnsi="Times New Roman"/>
          <w:sz w:val="24"/>
          <w:szCs w:val="24"/>
        </w:rPr>
        <w:t>USA:McGraw</w:t>
      </w:r>
      <w:proofErr w:type="spellEnd"/>
      <w:r w:rsidRPr="00541E5B">
        <w:rPr>
          <w:rFonts w:ascii="Times New Roman" w:hAnsi="Times New Roman"/>
          <w:sz w:val="24"/>
          <w:szCs w:val="24"/>
        </w:rPr>
        <w:t>-Hill Professional Book Group, 2001</w:t>
      </w:r>
    </w:p>
    <w:p w:rsidR="00AA5629" w:rsidRPr="00541E5B" w:rsidRDefault="00AA5629" w:rsidP="00AA5629">
      <w:pPr>
        <w:pStyle w:val="ListParagraph"/>
        <w:numPr>
          <w:ilvl w:val="0"/>
          <w:numId w:val="10"/>
        </w:numPr>
        <w:spacing w:line="360" w:lineRule="auto"/>
        <w:jc w:val="both"/>
        <w:rPr>
          <w:rFonts w:ascii="Times New Roman" w:hAnsi="Times New Roman"/>
          <w:bCs/>
          <w:color w:val="1F31E1"/>
          <w:sz w:val="24"/>
          <w:szCs w:val="24"/>
          <w:u w:val="single"/>
        </w:rPr>
      </w:pPr>
      <w:r w:rsidRPr="00541E5B">
        <w:rPr>
          <w:rFonts w:ascii="Times New Roman" w:hAnsi="Times New Roman"/>
          <w:color w:val="1F31E1"/>
          <w:sz w:val="24"/>
          <w:szCs w:val="24"/>
          <w:u w:val="single"/>
        </w:rPr>
        <w:t>http://msdn.microsoft.com/library/default.asp?url=/library/en</w:t>
      </w:r>
      <w:r w:rsidRPr="00541E5B">
        <w:rPr>
          <w:rFonts w:ascii="Times New Roman" w:hAnsi="Times New Roman"/>
          <w:bCs/>
          <w:color w:val="1F31E1"/>
          <w:sz w:val="24"/>
          <w:szCs w:val="24"/>
          <w:u w:val="single"/>
        </w:rPr>
        <w:t>u</w:t>
      </w:r>
      <w:r w:rsidRPr="00541E5B">
        <w:rPr>
          <w:rFonts w:ascii="Times New Roman" w:hAnsi="Times New Roman"/>
          <w:b/>
          <w:bCs/>
          <w:color w:val="1F31E1"/>
          <w:sz w:val="24"/>
          <w:szCs w:val="24"/>
          <w:u w:val="single"/>
        </w:rPr>
        <w:t>s</w:t>
      </w:r>
    </w:p>
    <w:p w:rsidR="00AA5629" w:rsidRPr="00541E5B" w:rsidRDefault="00AA5629" w:rsidP="00AA5629">
      <w:pPr>
        <w:pStyle w:val="ListParagraph"/>
        <w:numPr>
          <w:ilvl w:val="0"/>
          <w:numId w:val="10"/>
        </w:numPr>
        <w:spacing w:line="360" w:lineRule="auto"/>
        <w:jc w:val="both"/>
        <w:rPr>
          <w:rFonts w:ascii="Times New Roman" w:hAnsi="Times New Roman"/>
          <w:bCs/>
          <w:color w:val="1F31E1"/>
          <w:sz w:val="24"/>
          <w:szCs w:val="24"/>
          <w:u w:val="single"/>
        </w:rPr>
      </w:pPr>
      <w:r w:rsidRPr="00541E5B">
        <w:rPr>
          <w:rFonts w:ascii="Times New Roman" w:hAnsi="Times New Roman"/>
          <w:bCs/>
          <w:color w:val="1F31E1"/>
          <w:sz w:val="24"/>
          <w:szCs w:val="24"/>
          <w:u w:val="single"/>
        </w:rPr>
        <w:t>http://www.slideshare.net</w:t>
      </w:r>
    </w:p>
    <w:p w:rsidR="00F4015D" w:rsidRDefault="00F4015D" w:rsidP="00F4015D">
      <w:pPr>
        <w:spacing w:after="200" w:line="276" w:lineRule="auto"/>
        <w:jc w:val="center"/>
        <w:rPr>
          <w:rFonts w:cs="Times-Roman"/>
          <w:b/>
          <w:bCs/>
          <w:sz w:val="32"/>
          <w:szCs w:val="32"/>
        </w:rPr>
      </w:pPr>
      <w:bookmarkStart w:id="0" w:name="_GoBack"/>
      <w:bookmarkEnd w:id="0"/>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F4015D" w:rsidRDefault="00F4015D" w:rsidP="00F4015D">
      <w:pPr>
        <w:spacing w:after="200" w:line="276" w:lineRule="auto"/>
        <w:jc w:val="center"/>
        <w:rPr>
          <w:rFonts w:cs="Times-Roman"/>
          <w:b/>
          <w:bCs/>
          <w:sz w:val="32"/>
          <w:szCs w:val="32"/>
        </w:rPr>
      </w:pPr>
    </w:p>
    <w:p w:rsidR="00AA5629" w:rsidRDefault="00AA5629" w:rsidP="00F4015D">
      <w:pPr>
        <w:spacing w:after="200" w:line="276" w:lineRule="auto"/>
        <w:jc w:val="center"/>
        <w:rPr>
          <w:rFonts w:cs="Times-Roman"/>
          <w:b/>
          <w:bCs/>
          <w:sz w:val="32"/>
          <w:szCs w:val="32"/>
        </w:rPr>
      </w:pPr>
    </w:p>
    <w:p w:rsidR="00AA5629" w:rsidRDefault="00AA5629" w:rsidP="00F4015D">
      <w:pPr>
        <w:spacing w:after="200" w:line="276" w:lineRule="auto"/>
        <w:jc w:val="center"/>
        <w:rPr>
          <w:rFonts w:cs="Times-Roman"/>
          <w:b/>
          <w:bCs/>
          <w:sz w:val="32"/>
          <w:szCs w:val="32"/>
        </w:rPr>
      </w:pPr>
    </w:p>
    <w:p w:rsidR="00AA5629" w:rsidRDefault="00AA5629" w:rsidP="00F4015D">
      <w:pPr>
        <w:spacing w:after="200" w:line="276" w:lineRule="auto"/>
        <w:jc w:val="center"/>
        <w:rPr>
          <w:rFonts w:cs="Times-Roman"/>
          <w:b/>
          <w:bCs/>
          <w:sz w:val="32"/>
          <w:szCs w:val="32"/>
        </w:rPr>
      </w:pPr>
    </w:p>
    <w:p w:rsidR="0014459E" w:rsidRDefault="0014459E" w:rsidP="0014459E">
      <w:pPr>
        <w:spacing w:after="200" w:line="276" w:lineRule="auto"/>
        <w:rPr>
          <w:rFonts w:cs="Times-Roman"/>
          <w:b/>
          <w:bCs/>
          <w:sz w:val="32"/>
          <w:szCs w:val="32"/>
        </w:rPr>
      </w:pPr>
    </w:p>
    <w:p w:rsidR="00046E44" w:rsidRDefault="00046E44">
      <w:pPr>
        <w:rPr>
          <w:rFonts w:cs="Times-Roman"/>
          <w:b/>
          <w:bCs/>
          <w:sz w:val="32"/>
          <w:szCs w:val="32"/>
        </w:rPr>
      </w:pPr>
      <w:r>
        <w:rPr>
          <w:rFonts w:cs="Times-Roman"/>
          <w:b/>
          <w:bCs/>
          <w:sz w:val="32"/>
          <w:szCs w:val="32"/>
        </w:rPr>
        <w:br w:type="page"/>
      </w:r>
    </w:p>
    <w:p w:rsidR="00F67C2A" w:rsidRDefault="00F67C2A" w:rsidP="0014459E">
      <w:pPr>
        <w:spacing w:after="200" w:line="276" w:lineRule="auto"/>
        <w:jc w:val="center"/>
        <w:rPr>
          <w:rFonts w:cs="Times-Roman"/>
          <w:b/>
          <w:bCs/>
          <w:sz w:val="32"/>
          <w:szCs w:val="32"/>
        </w:rPr>
      </w:pPr>
      <w:r>
        <w:rPr>
          <w:rFonts w:cs="Times-Roman"/>
          <w:b/>
          <w:bCs/>
          <w:sz w:val="32"/>
          <w:szCs w:val="32"/>
        </w:rPr>
        <w:lastRenderedPageBreak/>
        <w:t>APPENDIX</w:t>
      </w:r>
      <w:r w:rsidR="0014459E">
        <w:rPr>
          <w:rFonts w:cs="Times-Roman"/>
          <w:b/>
          <w:bCs/>
          <w:sz w:val="32"/>
          <w:szCs w:val="32"/>
        </w:rPr>
        <w:t xml:space="preserve"> A</w:t>
      </w:r>
    </w:p>
    <w:p w:rsidR="000E6D14" w:rsidRPr="00253C7C" w:rsidRDefault="00826C71" w:rsidP="00253C7C">
      <w:pPr>
        <w:spacing w:after="200" w:line="276" w:lineRule="auto"/>
        <w:jc w:val="center"/>
        <w:rPr>
          <w:rFonts w:cs="Times-Roman"/>
          <w:bCs/>
        </w:rPr>
      </w:pPr>
      <w:r>
        <w:rPr>
          <w:rFonts w:cs="Times-Roman"/>
          <w:b/>
          <w:bCs/>
          <w:sz w:val="32"/>
          <w:szCs w:val="32"/>
        </w:rPr>
        <w:t>SNAPSHOTS</w:t>
      </w:r>
    </w:p>
    <w:p w:rsidR="00632F36" w:rsidRDefault="00826C71" w:rsidP="00632F36">
      <w:pPr>
        <w:spacing w:after="200" w:line="276" w:lineRule="auto"/>
        <w:jc w:val="center"/>
        <w:rPr>
          <w:b/>
          <w:sz w:val="32"/>
          <w:szCs w:val="32"/>
        </w:rPr>
      </w:pPr>
      <w:r>
        <w:rPr>
          <w:noProof/>
          <w:sz w:val="32"/>
          <w:szCs w:val="32"/>
        </w:rPr>
        <w:drawing>
          <wp:inline distT="0" distB="0" distL="0" distR="0">
            <wp:extent cx="5943600" cy="3002280"/>
            <wp:effectExtent l="0" t="0" r="0" b="7620"/>
            <wp:docPr id="2" name="Picture 2" descr="E:\s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p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02280"/>
                    </a:xfrm>
                    <a:prstGeom prst="rect">
                      <a:avLst/>
                    </a:prstGeom>
                    <a:noFill/>
                    <a:ln>
                      <a:noFill/>
                    </a:ln>
                  </pic:spPr>
                </pic:pic>
              </a:graphicData>
            </a:graphic>
          </wp:inline>
        </w:drawing>
      </w:r>
    </w:p>
    <w:p w:rsidR="00632F36" w:rsidRDefault="00632F36" w:rsidP="00632F36">
      <w:pPr>
        <w:spacing w:after="200" w:line="276" w:lineRule="auto"/>
        <w:jc w:val="center"/>
        <w:rPr>
          <w:b/>
          <w:sz w:val="32"/>
          <w:szCs w:val="32"/>
        </w:rPr>
      </w:pPr>
    </w:p>
    <w:p w:rsidR="00632F36" w:rsidRPr="00826C71" w:rsidRDefault="00826C71" w:rsidP="00632F36">
      <w:pPr>
        <w:spacing w:after="200" w:line="276" w:lineRule="auto"/>
        <w:jc w:val="center"/>
      </w:pPr>
      <w:r>
        <w:rPr>
          <w:noProof/>
          <w:sz w:val="32"/>
          <w:szCs w:val="32"/>
        </w:rPr>
        <w:drawing>
          <wp:inline distT="0" distB="0" distL="0" distR="0">
            <wp:extent cx="5943600" cy="3002280"/>
            <wp:effectExtent l="0" t="0" r="0" b="7620"/>
            <wp:docPr id="3" name="Picture 3" descr="E:\s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p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02280"/>
                    </a:xfrm>
                    <a:prstGeom prst="rect">
                      <a:avLst/>
                    </a:prstGeom>
                    <a:noFill/>
                    <a:ln>
                      <a:noFill/>
                    </a:ln>
                  </pic:spPr>
                </pic:pic>
              </a:graphicData>
            </a:graphic>
          </wp:inline>
        </w:drawing>
      </w:r>
    </w:p>
    <w:p w:rsidR="00F1506A" w:rsidRPr="00591292" w:rsidRDefault="00F1506A" w:rsidP="00F1506A">
      <w:pPr>
        <w:jc w:val="both"/>
      </w:pPr>
    </w:p>
    <w:p w:rsidR="00F1506A" w:rsidRPr="00F67C2A" w:rsidRDefault="00F67C2A" w:rsidP="00F1506A">
      <w:pPr>
        <w:jc w:val="both"/>
        <w:rPr>
          <w:sz w:val="32"/>
          <w:szCs w:val="32"/>
        </w:rPr>
      </w:pPr>
      <w:r>
        <w:rPr>
          <w:noProof/>
          <w:sz w:val="32"/>
          <w:szCs w:val="32"/>
        </w:rPr>
        <w:lastRenderedPageBreak/>
        <w:drawing>
          <wp:inline distT="0" distB="0" distL="0" distR="0">
            <wp:extent cx="5943600" cy="3002280"/>
            <wp:effectExtent l="0" t="0" r="0" b="7620"/>
            <wp:docPr id="6" name="Picture 6" descr="E:\s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3.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02280"/>
                    </a:xfrm>
                    <a:prstGeom prst="rect">
                      <a:avLst/>
                    </a:prstGeom>
                    <a:noFill/>
                    <a:ln>
                      <a:noFill/>
                    </a:ln>
                  </pic:spPr>
                </pic:pic>
              </a:graphicData>
            </a:graphic>
          </wp:inline>
        </w:drawing>
      </w:r>
    </w:p>
    <w:p w:rsidR="00F1506A" w:rsidRDefault="00F1506A" w:rsidP="00F1506A">
      <w:pPr>
        <w:jc w:val="both"/>
        <w:rPr>
          <w:sz w:val="32"/>
          <w:szCs w:val="32"/>
        </w:rPr>
      </w:pPr>
    </w:p>
    <w:p w:rsidR="00632F36" w:rsidRDefault="00632F36" w:rsidP="00632F36">
      <w:pPr>
        <w:spacing w:after="200" w:line="276" w:lineRule="auto"/>
        <w:jc w:val="center"/>
        <w:rPr>
          <w:b/>
          <w:sz w:val="32"/>
          <w:szCs w:val="32"/>
        </w:rPr>
      </w:pPr>
    </w:p>
    <w:p w:rsidR="00826C71" w:rsidRDefault="00826C71" w:rsidP="00826C71">
      <w:pPr>
        <w:spacing w:after="200" w:line="276" w:lineRule="auto"/>
        <w:jc w:val="center"/>
        <w:rPr>
          <w:b/>
          <w:sz w:val="32"/>
          <w:szCs w:val="32"/>
        </w:rPr>
      </w:pPr>
      <w:r>
        <w:rPr>
          <w:noProof/>
          <w:sz w:val="32"/>
          <w:szCs w:val="32"/>
        </w:rPr>
        <w:drawing>
          <wp:inline distT="0" distB="0" distL="0" distR="0">
            <wp:extent cx="5943600" cy="3002280"/>
            <wp:effectExtent l="0" t="0" r="0" b="7620"/>
            <wp:docPr id="5" name="Picture 5" descr="E:\su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up4.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02280"/>
                    </a:xfrm>
                    <a:prstGeom prst="rect">
                      <a:avLst/>
                    </a:prstGeom>
                    <a:noFill/>
                    <a:ln>
                      <a:noFill/>
                    </a:ln>
                  </pic:spPr>
                </pic:pic>
              </a:graphicData>
            </a:graphic>
          </wp:inline>
        </w:drawing>
      </w:r>
    </w:p>
    <w:p w:rsidR="00826C71" w:rsidRDefault="00826C71" w:rsidP="00826C71">
      <w:pPr>
        <w:spacing w:after="200" w:line="276" w:lineRule="auto"/>
        <w:jc w:val="center"/>
        <w:rPr>
          <w:b/>
          <w:sz w:val="32"/>
          <w:szCs w:val="32"/>
        </w:rPr>
      </w:pPr>
    </w:p>
    <w:p w:rsidR="00704FA0" w:rsidRDefault="00704FA0" w:rsidP="00826C71">
      <w:pPr>
        <w:spacing w:after="200" w:line="276" w:lineRule="auto"/>
        <w:jc w:val="center"/>
        <w:rPr>
          <w:b/>
          <w:sz w:val="32"/>
          <w:szCs w:val="32"/>
        </w:rPr>
      </w:pPr>
    </w:p>
    <w:p w:rsidR="00D961A8" w:rsidRDefault="00D961A8" w:rsidP="00632F36">
      <w:pPr>
        <w:jc w:val="both"/>
      </w:pPr>
    </w:p>
    <w:p w:rsidR="004E41BD" w:rsidRDefault="004E41BD" w:rsidP="00632F36">
      <w:pPr>
        <w:jc w:val="both"/>
      </w:pPr>
    </w:p>
    <w:p w:rsidR="004E41BD" w:rsidRDefault="004E41BD" w:rsidP="00632F36">
      <w:pPr>
        <w:jc w:val="both"/>
      </w:pPr>
    </w:p>
    <w:p w:rsidR="004E41BD" w:rsidRPr="00544D08" w:rsidRDefault="004E41BD" w:rsidP="00632F36">
      <w:pPr>
        <w:spacing w:line="360" w:lineRule="auto"/>
        <w:jc w:val="both"/>
      </w:pPr>
    </w:p>
    <w:sectPr w:rsidR="004E41BD" w:rsidRPr="00544D08" w:rsidSect="003E1205">
      <w:headerReference w:type="default" r:id="rId17"/>
      <w:footerReference w:type="even" r:id="rId18"/>
      <w:footerReference w:type="default" r:id="rId19"/>
      <w:footerReference w:type="first" r:id="rId20"/>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C50" w:rsidRDefault="00BF7C50">
      <w:r>
        <w:separator/>
      </w:r>
    </w:p>
  </w:endnote>
  <w:endnote w:type="continuationSeparator" w:id="1">
    <w:p w:rsidR="00BF7C50" w:rsidRDefault="00BF7C5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E3A" w:rsidRDefault="00DA450F" w:rsidP="003F6E3A">
    <w:pPr>
      <w:pStyle w:val="Footer"/>
      <w:framePr w:wrap="around" w:vAnchor="text" w:hAnchor="margin" w:xAlign="center" w:y="1"/>
      <w:rPr>
        <w:rStyle w:val="PageNumber"/>
      </w:rPr>
    </w:pPr>
    <w:r>
      <w:rPr>
        <w:rStyle w:val="PageNumber"/>
      </w:rPr>
      <w:fldChar w:fldCharType="begin"/>
    </w:r>
    <w:r w:rsidR="00325D73">
      <w:rPr>
        <w:rStyle w:val="PageNumber"/>
      </w:rPr>
      <w:instrText xml:space="preserve">PAGE  </w:instrText>
    </w:r>
    <w:r>
      <w:rPr>
        <w:rStyle w:val="PageNumber"/>
      </w:rPr>
      <w:fldChar w:fldCharType="end"/>
    </w:r>
  </w:p>
  <w:p w:rsidR="003F6E3A" w:rsidRDefault="00D232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863" w:rsidRDefault="003748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CS&amp;E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A450F" w:rsidRPr="00DA450F">
      <w:rPr>
        <w:rFonts w:asciiTheme="minorHAnsi" w:eastAsiaTheme="minorEastAsia" w:hAnsiTheme="minorHAnsi" w:cstheme="minorBidi"/>
      </w:rPr>
      <w:fldChar w:fldCharType="begin"/>
    </w:r>
    <w:r>
      <w:instrText xml:space="preserve"> PAGE   \* MERGEFORMAT </w:instrText>
    </w:r>
    <w:r w:rsidR="00DA450F" w:rsidRPr="00DA450F">
      <w:rPr>
        <w:rFonts w:asciiTheme="minorHAnsi" w:eastAsiaTheme="minorEastAsia" w:hAnsiTheme="minorHAnsi" w:cstheme="minorBidi"/>
      </w:rPr>
      <w:fldChar w:fldCharType="separate"/>
    </w:r>
    <w:r w:rsidR="00D23272" w:rsidRPr="00D23272">
      <w:rPr>
        <w:rFonts w:asciiTheme="majorHAnsi" w:eastAsiaTheme="majorEastAsia" w:hAnsiTheme="majorHAnsi" w:cstheme="majorBidi"/>
        <w:noProof/>
      </w:rPr>
      <w:t>2</w:t>
    </w:r>
    <w:r w:rsidR="00DA450F">
      <w:rPr>
        <w:rFonts w:asciiTheme="majorHAnsi" w:eastAsiaTheme="majorEastAsia" w:hAnsiTheme="majorHAnsi" w:cstheme="majorBidi"/>
        <w:noProof/>
      </w:rPr>
      <w:fldChar w:fldCharType="end"/>
    </w:r>
  </w:p>
  <w:p w:rsidR="00721F88" w:rsidRDefault="00D232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94" w:rsidRDefault="00DA450F">
    <w:pPr>
      <w:pStyle w:val="Footer"/>
      <w:jc w:val="center"/>
    </w:pPr>
    <w:r>
      <w:fldChar w:fldCharType="begin"/>
    </w:r>
    <w:r w:rsidR="00325D73">
      <w:instrText xml:space="preserve"> PAGE   \* MERGEFORMAT </w:instrText>
    </w:r>
    <w:r>
      <w:fldChar w:fldCharType="separate"/>
    </w:r>
    <w:r w:rsidR="00746885">
      <w:rPr>
        <w:noProof/>
      </w:rPr>
      <w:t>iii</w:t>
    </w:r>
    <w:r>
      <w:fldChar w:fldCharType="end"/>
    </w:r>
  </w:p>
  <w:p w:rsidR="00D94B17" w:rsidRDefault="00D232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C50" w:rsidRDefault="00BF7C50">
      <w:r>
        <w:separator/>
      </w:r>
    </w:p>
  </w:footnote>
  <w:footnote w:type="continuationSeparator" w:id="1">
    <w:p w:rsidR="00BF7C50" w:rsidRDefault="00BF7C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8"/>
        <w:szCs w:val="28"/>
      </w:rPr>
      <w:alias w:val="Title"/>
      <w:id w:val="77738743"/>
      <w:placeholder>
        <w:docPart w:val="5561B478AA4246F18376434E379D80A2"/>
      </w:placeholder>
      <w:dataBinding w:prefixMappings="xmlns:ns0='http://schemas.openxmlformats.org/package/2006/metadata/core-properties' xmlns:ns1='http://purl.org/dc/elements/1.1/'" w:xpath="/ns0:coreProperties[1]/ns1:title[1]" w:storeItemID="{6C3C8BC8-F283-45AE-878A-BAB7291924A1}"/>
      <w:text/>
    </w:sdtPr>
    <w:sdtContent>
      <w:p w:rsidR="00B82434" w:rsidRPr="00034B4F" w:rsidRDefault="00034B4F" w:rsidP="00034B4F">
        <w:pPr>
          <w:pStyle w:val="Header"/>
          <w:pBdr>
            <w:bottom w:val="thickThinSmallGap" w:sz="24" w:space="1" w:color="622423" w:themeColor="accent2" w:themeShade="7F"/>
          </w:pBdr>
          <w:jc w:val="center"/>
          <w:rPr>
            <w:rFonts w:eastAsiaTheme="majorEastAsia"/>
            <w:sz w:val="28"/>
            <w:szCs w:val="28"/>
          </w:rPr>
        </w:pPr>
        <w:r>
          <w:rPr>
            <w:rFonts w:eastAsiaTheme="majorEastAsia"/>
            <w:sz w:val="28"/>
            <w:szCs w:val="28"/>
          </w:rPr>
          <w:t>EMPLOYEE RECORD</w:t>
        </w:r>
        <w:r w:rsidR="00046119">
          <w:rPr>
            <w:rFonts w:eastAsiaTheme="majorEastAsia"/>
            <w:sz w:val="28"/>
            <w:szCs w:val="28"/>
          </w:rPr>
          <w:t xml:space="preserve"> SYSTEM</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6"/>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w:hAnsi="Wingdings" w:cs="StarSymbol"/>
        <w:sz w:val="18"/>
        <w:szCs w:val="18"/>
      </w:rPr>
    </w:lvl>
    <w:lvl w:ilvl="2">
      <w:start w:val="1"/>
      <w:numFmt w:val="bullet"/>
      <w:suff w:val="nothing"/>
      <w:lvlText w:val=""/>
      <w:lvlJc w:val="left"/>
      <w:pPr>
        <w:tabs>
          <w:tab w:val="num" w:pos="0"/>
        </w:tabs>
        <w:ind w:left="0" w:firstLine="0"/>
      </w:pPr>
      <w:rPr>
        <w:rFonts w:ascii="Wingdings" w:hAnsi="Wingdings"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w:hAnsi="Wingdings" w:cs="StarSymbol"/>
        <w:sz w:val="18"/>
        <w:szCs w:val="18"/>
      </w:rPr>
    </w:lvl>
    <w:lvl w:ilvl="5">
      <w:start w:val="1"/>
      <w:numFmt w:val="bullet"/>
      <w:suff w:val="nothing"/>
      <w:lvlText w:val=""/>
      <w:lvlJc w:val="left"/>
      <w:pPr>
        <w:tabs>
          <w:tab w:val="num" w:pos="0"/>
        </w:tabs>
        <w:ind w:left="0" w:firstLine="0"/>
      </w:pPr>
      <w:rPr>
        <w:rFonts w:ascii="Wingdings" w:hAnsi="Wingdings"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w:hAnsi="Wingdings" w:cs="StarSymbol"/>
        <w:sz w:val="18"/>
        <w:szCs w:val="18"/>
      </w:rPr>
    </w:lvl>
    <w:lvl w:ilvl="8">
      <w:start w:val="1"/>
      <w:numFmt w:val="bullet"/>
      <w:suff w:val="nothing"/>
      <w:lvlText w:val=""/>
      <w:lvlJc w:val="left"/>
      <w:pPr>
        <w:tabs>
          <w:tab w:val="num" w:pos="0"/>
        </w:tabs>
        <w:ind w:left="0" w:firstLine="0"/>
      </w:pPr>
      <w:rPr>
        <w:rFonts w:ascii="Wingdings" w:hAnsi="Wingdings" w:cs="StarSymbol"/>
        <w:sz w:val="18"/>
        <w:szCs w:val="18"/>
      </w:rPr>
    </w:lvl>
  </w:abstractNum>
  <w:abstractNum w:abstractNumId="1">
    <w:nsid w:val="00000003"/>
    <w:multiLevelType w:val="multilevel"/>
    <w:tmpl w:val="00000003"/>
    <w:name w:val="WW8Num7"/>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4"/>
    <w:multiLevelType w:val="multilevel"/>
    <w:tmpl w:val="00000004"/>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96A4C9C"/>
    <w:multiLevelType w:val="hybridMultilevel"/>
    <w:tmpl w:val="7EF02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AF3CFD"/>
    <w:multiLevelType w:val="hybridMultilevel"/>
    <w:tmpl w:val="DC0C3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3E1B63"/>
    <w:multiLevelType w:val="hybridMultilevel"/>
    <w:tmpl w:val="A2D8C536"/>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6">
    <w:nsid w:val="2F3D77C6"/>
    <w:multiLevelType w:val="hybridMultilevel"/>
    <w:tmpl w:val="093CA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84F5BAE"/>
    <w:multiLevelType w:val="hybridMultilevel"/>
    <w:tmpl w:val="B4022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DD74E5"/>
    <w:multiLevelType w:val="hybridMultilevel"/>
    <w:tmpl w:val="19A08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9EC18E3"/>
    <w:multiLevelType w:val="hybridMultilevel"/>
    <w:tmpl w:val="CCA2DB6A"/>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10">
    <w:nsid w:val="49F451D3"/>
    <w:multiLevelType w:val="hybridMultilevel"/>
    <w:tmpl w:val="C2C48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3109B7"/>
    <w:multiLevelType w:val="hybridMultilevel"/>
    <w:tmpl w:val="D9263FDE"/>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2">
    <w:nsid w:val="63340BD6"/>
    <w:multiLevelType w:val="hybridMultilevel"/>
    <w:tmpl w:val="78A6E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DC62286"/>
    <w:multiLevelType w:val="hybridMultilevel"/>
    <w:tmpl w:val="4DF8B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C46DE0"/>
    <w:multiLevelType w:val="hybridMultilevel"/>
    <w:tmpl w:val="0890D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6"/>
  </w:num>
  <w:num w:numId="6">
    <w:abstractNumId w:val="9"/>
  </w:num>
  <w:num w:numId="7">
    <w:abstractNumId w:val="11"/>
  </w:num>
  <w:num w:numId="8">
    <w:abstractNumId w:val="3"/>
  </w:num>
  <w:num w:numId="9">
    <w:abstractNumId w:val="7"/>
  </w:num>
  <w:num w:numId="10">
    <w:abstractNumId w:val="4"/>
  </w:num>
  <w:num w:numId="11">
    <w:abstractNumId w:val="10"/>
  </w:num>
  <w:num w:numId="12">
    <w:abstractNumId w:val="14"/>
  </w:num>
  <w:num w:numId="13">
    <w:abstractNumId w:val="13"/>
  </w:num>
  <w:num w:numId="14">
    <w:abstractNumId w:val="5"/>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hdrShapeDefaults>
    <o:shapedefaults v:ext="edit" spidmax="16385"/>
  </w:hdrShapeDefaults>
  <w:footnotePr>
    <w:footnote w:id="0"/>
    <w:footnote w:id="1"/>
  </w:footnotePr>
  <w:endnotePr>
    <w:endnote w:id="0"/>
    <w:endnote w:id="1"/>
  </w:endnotePr>
  <w:compat/>
  <w:rsids>
    <w:rsidRoot w:val="006952AC"/>
    <w:rsid w:val="00034B4F"/>
    <w:rsid w:val="00046119"/>
    <w:rsid w:val="00046E44"/>
    <w:rsid w:val="000B0CF7"/>
    <w:rsid w:val="000E022F"/>
    <w:rsid w:val="000E6D14"/>
    <w:rsid w:val="00142252"/>
    <w:rsid w:val="0014459E"/>
    <w:rsid w:val="00157324"/>
    <w:rsid w:val="0016167A"/>
    <w:rsid w:val="00167984"/>
    <w:rsid w:val="001D4C6F"/>
    <w:rsid w:val="001D52DD"/>
    <w:rsid w:val="002246B0"/>
    <w:rsid w:val="00225C23"/>
    <w:rsid w:val="00244AD6"/>
    <w:rsid w:val="00253C7C"/>
    <w:rsid w:val="002A4869"/>
    <w:rsid w:val="002B0EE2"/>
    <w:rsid w:val="00316340"/>
    <w:rsid w:val="003228C6"/>
    <w:rsid w:val="00325D73"/>
    <w:rsid w:val="003356CF"/>
    <w:rsid w:val="00363098"/>
    <w:rsid w:val="00374863"/>
    <w:rsid w:val="00383D8A"/>
    <w:rsid w:val="003A166E"/>
    <w:rsid w:val="003A3142"/>
    <w:rsid w:val="003C0C0B"/>
    <w:rsid w:val="003C2680"/>
    <w:rsid w:val="003E1205"/>
    <w:rsid w:val="00416BFF"/>
    <w:rsid w:val="00435164"/>
    <w:rsid w:val="00457B83"/>
    <w:rsid w:val="004C2DEB"/>
    <w:rsid w:val="004E41BD"/>
    <w:rsid w:val="004F1E79"/>
    <w:rsid w:val="00541E5B"/>
    <w:rsid w:val="00544D08"/>
    <w:rsid w:val="0054798F"/>
    <w:rsid w:val="00591292"/>
    <w:rsid w:val="00601CE5"/>
    <w:rsid w:val="00632F36"/>
    <w:rsid w:val="006952AC"/>
    <w:rsid w:val="006B1595"/>
    <w:rsid w:val="006B20E2"/>
    <w:rsid w:val="006F1797"/>
    <w:rsid w:val="006F2451"/>
    <w:rsid w:val="00704FA0"/>
    <w:rsid w:val="00746885"/>
    <w:rsid w:val="00755CC3"/>
    <w:rsid w:val="00783E29"/>
    <w:rsid w:val="007D6CEC"/>
    <w:rsid w:val="007F2690"/>
    <w:rsid w:val="00826C71"/>
    <w:rsid w:val="00857F8B"/>
    <w:rsid w:val="0089416B"/>
    <w:rsid w:val="008C7A01"/>
    <w:rsid w:val="008D48C3"/>
    <w:rsid w:val="008D63DF"/>
    <w:rsid w:val="008E6232"/>
    <w:rsid w:val="008E63A8"/>
    <w:rsid w:val="00911B70"/>
    <w:rsid w:val="0092319C"/>
    <w:rsid w:val="00933687"/>
    <w:rsid w:val="00960FC6"/>
    <w:rsid w:val="009866B3"/>
    <w:rsid w:val="009A7E65"/>
    <w:rsid w:val="009C02E1"/>
    <w:rsid w:val="009C560C"/>
    <w:rsid w:val="00A03601"/>
    <w:rsid w:val="00A11B46"/>
    <w:rsid w:val="00A57F3B"/>
    <w:rsid w:val="00A6236A"/>
    <w:rsid w:val="00AA5629"/>
    <w:rsid w:val="00AA6930"/>
    <w:rsid w:val="00AB5725"/>
    <w:rsid w:val="00AF5D3E"/>
    <w:rsid w:val="00B40BB2"/>
    <w:rsid w:val="00B41AD7"/>
    <w:rsid w:val="00B75A22"/>
    <w:rsid w:val="00B76518"/>
    <w:rsid w:val="00B82434"/>
    <w:rsid w:val="00B84B45"/>
    <w:rsid w:val="00BF4E68"/>
    <w:rsid w:val="00BF7C50"/>
    <w:rsid w:val="00C03E3A"/>
    <w:rsid w:val="00C37EEB"/>
    <w:rsid w:val="00C75299"/>
    <w:rsid w:val="00C9647B"/>
    <w:rsid w:val="00CF106C"/>
    <w:rsid w:val="00CF6026"/>
    <w:rsid w:val="00D03AD4"/>
    <w:rsid w:val="00D23272"/>
    <w:rsid w:val="00D467C7"/>
    <w:rsid w:val="00D87351"/>
    <w:rsid w:val="00D90EE8"/>
    <w:rsid w:val="00D961A8"/>
    <w:rsid w:val="00DA450F"/>
    <w:rsid w:val="00E13DEE"/>
    <w:rsid w:val="00E319ED"/>
    <w:rsid w:val="00E71641"/>
    <w:rsid w:val="00E85E6D"/>
    <w:rsid w:val="00EB3336"/>
    <w:rsid w:val="00EC5D70"/>
    <w:rsid w:val="00F1506A"/>
    <w:rsid w:val="00F36E4D"/>
    <w:rsid w:val="00F4015D"/>
    <w:rsid w:val="00F42333"/>
    <w:rsid w:val="00F4370B"/>
    <w:rsid w:val="00F67C2A"/>
    <w:rsid w:val="00F962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2AC"/>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2AC"/>
    <w:pPr>
      <w:tabs>
        <w:tab w:val="center" w:pos="4320"/>
        <w:tab w:val="right" w:pos="8640"/>
      </w:tabs>
    </w:pPr>
  </w:style>
  <w:style w:type="character" w:customStyle="1" w:styleId="FooterChar">
    <w:name w:val="Footer Char"/>
    <w:basedOn w:val="DefaultParagraphFont"/>
    <w:link w:val="Footer"/>
    <w:uiPriority w:val="99"/>
    <w:rsid w:val="006952AC"/>
    <w:rPr>
      <w:rFonts w:ascii="Times New Roman" w:eastAsia="Times New Roman" w:hAnsi="Times New Roman" w:cs="Times New Roman"/>
      <w:sz w:val="24"/>
      <w:szCs w:val="24"/>
      <w:lang w:val="en-US"/>
    </w:rPr>
  </w:style>
  <w:style w:type="character" w:styleId="PageNumber">
    <w:name w:val="page number"/>
    <w:basedOn w:val="DefaultParagraphFont"/>
    <w:rsid w:val="006952AC"/>
  </w:style>
  <w:style w:type="paragraph" w:styleId="ListParagraph">
    <w:name w:val="List Paragraph"/>
    <w:basedOn w:val="Normal"/>
    <w:qFormat/>
    <w:rsid w:val="006952AC"/>
    <w:pPr>
      <w:spacing w:after="200" w:line="276" w:lineRule="auto"/>
      <w:ind w:left="720"/>
    </w:pPr>
    <w:rPr>
      <w:rFonts w:ascii="Calibri" w:hAnsi="Calibri"/>
      <w:sz w:val="22"/>
      <w:szCs w:val="22"/>
    </w:rPr>
  </w:style>
  <w:style w:type="character" w:styleId="Hyperlink">
    <w:name w:val="Hyperlink"/>
    <w:basedOn w:val="DefaultParagraphFont"/>
    <w:uiPriority w:val="99"/>
    <w:unhideWhenUsed/>
    <w:rsid w:val="006952AC"/>
    <w:rPr>
      <w:color w:val="0000FF"/>
      <w:u w:val="single"/>
    </w:rPr>
  </w:style>
  <w:style w:type="paragraph" w:styleId="BalloonText">
    <w:name w:val="Balloon Text"/>
    <w:basedOn w:val="Normal"/>
    <w:link w:val="BalloonTextChar"/>
    <w:uiPriority w:val="99"/>
    <w:semiHidden/>
    <w:unhideWhenUsed/>
    <w:rsid w:val="004E41BD"/>
    <w:rPr>
      <w:rFonts w:ascii="Tahoma" w:hAnsi="Tahoma" w:cs="Tahoma"/>
      <w:sz w:val="16"/>
      <w:szCs w:val="16"/>
    </w:rPr>
  </w:style>
  <w:style w:type="character" w:customStyle="1" w:styleId="BalloonTextChar">
    <w:name w:val="Balloon Text Char"/>
    <w:basedOn w:val="DefaultParagraphFont"/>
    <w:link w:val="BalloonText"/>
    <w:uiPriority w:val="99"/>
    <w:semiHidden/>
    <w:rsid w:val="004E41BD"/>
    <w:rPr>
      <w:rFonts w:ascii="Tahoma" w:eastAsia="Times New Roman" w:hAnsi="Tahoma" w:cs="Tahoma"/>
      <w:sz w:val="16"/>
      <w:szCs w:val="16"/>
      <w:lang w:val="en-US"/>
    </w:rPr>
  </w:style>
  <w:style w:type="paragraph" w:styleId="Header">
    <w:name w:val="header"/>
    <w:basedOn w:val="Normal"/>
    <w:link w:val="HeaderChar"/>
    <w:uiPriority w:val="99"/>
    <w:unhideWhenUsed/>
    <w:rsid w:val="002B0EE2"/>
    <w:pPr>
      <w:tabs>
        <w:tab w:val="center" w:pos="4513"/>
        <w:tab w:val="right" w:pos="9026"/>
      </w:tabs>
    </w:pPr>
  </w:style>
  <w:style w:type="character" w:customStyle="1" w:styleId="HeaderChar">
    <w:name w:val="Header Char"/>
    <w:basedOn w:val="DefaultParagraphFont"/>
    <w:link w:val="Header"/>
    <w:uiPriority w:val="99"/>
    <w:rsid w:val="002B0EE2"/>
    <w:rPr>
      <w:rFonts w:ascii="Times New Roman" w:eastAsia="Times New Roman" w:hAnsi="Times New Roman" w:cs="Times New Roman"/>
      <w:sz w:val="24"/>
      <w:szCs w:val="24"/>
      <w:lang w:val="en-US"/>
    </w:rPr>
  </w:style>
  <w:style w:type="character" w:customStyle="1" w:styleId="a">
    <w:name w:val="a"/>
    <w:basedOn w:val="DefaultParagraphFont"/>
    <w:rsid w:val="002A4869"/>
  </w:style>
  <w:style w:type="character" w:customStyle="1" w:styleId="apple-converted-space">
    <w:name w:val="apple-converted-space"/>
    <w:basedOn w:val="DefaultParagraphFont"/>
    <w:rsid w:val="002A4869"/>
  </w:style>
  <w:style w:type="character" w:customStyle="1" w:styleId="l6">
    <w:name w:val="l6"/>
    <w:basedOn w:val="DefaultParagraphFont"/>
    <w:rsid w:val="002A4869"/>
  </w:style>
  <w:style w:type="character" w:customStyle="1" w:styleId="l7">
    <w:name w:val="l7"/>
    <w:basedOn w:val="DefaultParagraphFont"/>
    <w:rsid w:val="002A4869"/>
  </w:style>
  <w:style w:type="character" w:customStyle="1" w:styleId="l9">
    <w:name w:val="l9"/>
    <w:basedOn w:val="DefaultParagraphFont"/>
    <w:rsid w:val="00F4015D"/>
  </w:style>
  <w:style w:type="character" w:customStyle="1" w:styleId="l8">
    <w:name w:val="l8"/>
    <w:basedOn w:val="DefaultParagraphFont"/>
    <w:rsid w:val="00F401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2AC"/>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2AC"/>
    <w:pPr>
      <w:tabs>
        <w:tab w:val="center" w:pos="4320"/>
        <w:tab w:val="right" w:pos="8640"/>
      </w:tabs>
    </w:pPr>
  </w:style>
  <w:style w:type="character" w:customStyle="1" w:styleId="FooterChar">
    <w:name w:val="Footer Char"/>
    <w:basedOn w:val="DefaultParagraphFont"/>
    <w:link w:val="Footer"/>
    <w:uiPriority w:val="99"/>
    <w:rsid w:val="006952AC"/>
    <w:rPr>
      <w:rFonts w:ascii="Times New Roman" w:eastAsia="Times New Roman" w:hAnsi="Times New Roman" w:cs="Times New Roman"/>
      <w:sz w:val="24"/>
      <w:szCs w:val="24"/>
      <w:lang w:val="en-US"/>
    </w:rPr>
  </w:style>
  <w:style w:type="character" w:styleId="PageNumber">
    <w:name w:val="page number"/>
    <w:basedOn w:val="DefaultParagraphFont"/>
    <w:rsid w:val="006952AC"/>
  </w:style>
  <w:style w:type="paragraph" w:styleId="ListParagraph">
    <w:name w:val="List Paragraph"/>
    <w:basedOn w:val="Normal"/>
    <w:qFormat/>
    <w:rsid w:val="006952AC"/>
    <w:pPr>
      <w:spacing w:after="200" w:line="276" w:lineRule="auto"/>
      <w:ind w:left="720"/>
    </w:pPr>
    <w:rPr>
      <w:rFonts w:ascii="Calibri" w:hAnsi="Calibri"/>
      <w:sz w:val="22"/>
      <w:szCs w:val="22"/>
    </w:rPr>
  </w:style>
  <w:style w:type="character" w:styleId="Hyperlink">
    <w:name w:val="Hyperlink"/>
    <w:basedOn w:val="DefaultParagraphFont"/>
    <w:uiPriority w:val="99"/>
    <w:unhideWhenUsed/>
    <w:rsid w:val="006952AC"/>
    <w:rPr>
      <w:color w:val="0000FF"/>
      <w:u w:val="single"/>
    </w:rPr>
  </w:style>
  <w:style w:type="paragraph" w:styleId="BalloonText">
    <w:name w:val="Balloon Text"/>
    <w:basedOn w:val="Normal"/>
    <w:link w:val="BalloonTextChar"/>
    <w:uiPriority w:val="99"/>
    <w:semiHidden/>
    <w:unhideWhenUsed/>
    <w:rsid w:val="004E41BD"/>
    <w:rPr>
      <w:rFonts w:ascii="Tahoma" w:hAnsi="Tahoma" w:cs="Tahoma"/>
      <w:sz w:val="16"/>
      <w:szCs w:val="16"/>
    </w:rPr>
  </w:style>
  <w:style w:type="character" w:customStyle="1" w:styleId="BalloonTextChar">
    <w:name w:val="Balloon Text Char"/>
    <w:basedOn w:val="DefaultParagraphFont"/>
    <w:link w:val="BalloonText"/>
    <w:uiPriority w:val="99"/>
    <w:semiHidden/>
    <w:rsid w:val="004E41BD"/>
    <w:rPr>
      <w:rFonts w:ascii="Tahoma" w:eastAsia="Times New Roman" w:hAnsi="Tahoma" w:cs="Tahoma"/>
      <w:sz w:val="16"/>
      <w:szCs w:val="16"/>
      <w:lang w:val="en-US"/>
    </w:rPr>
  </w:style>
  <w:style w:type="paragraph" w:styleId="Header">
    <w:name w:val="header"/>
    <w:basedOn w:val="Normal"/>
    <w:link w:val="HeaderChar"/>
    <w:uiPriority w:val="99"/>
    <w:unhideWhenUsed/>
    <w:rsid w:val="002B0EE2"/>
    <w:pPr>
      <w:tabs>
        <w:tab w:val="center" w:pos="4513"/>
        <w:tab w:val="right" w:pos="9026"/>
      </w:tabs>
    </w:pPr>
  </w:style>
  <w:style w:type="character" w:customStyle="1" w:styleId="HeaderChar">
    <w:name w:val="Header Char"/>
    <w:basedOn w:val="DefaultParagraphFont"/>
    <w:link w:val="Header"/>
    <w:uiPriority w:val="99"/>
    <w:rsid w:val="002B0EE2"/>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10085861">
      <w:bodyDiv w:val="1"/>
      <w:marLeft w:val="0"/>
      <w:marRight w:val="0"/>
      <w:marTop w:val="0"/>
      <w:marBottom w:val="0"/>
      <w:divBdr>
        <w:top w:val="none" w:sz="0" w:space="0" w:color="auto"/>
        <w:left w:val="none" w:sz="0" w:space="0" w:color="auto"/>
        <w:bottom w:val="none" w:sz="0" w:space="0" w:color="auto"/>
        <w:right w:val="none" w:sz="0" w:space="0" w:color="auto"/>
      </w:divBdr>
    </w:div>
    <w:div w:id="539558298">
      <w:bodyDiv w:val="1"/>
      <w:marLeft w:val="0"/>
      <w:marRight w:val="0"/>
      <w:marTop w:val="0"/>
      <w:marBottom w:val="0"/>
      <w:divBdr>
        <w:top w:val="none" w:sz="0" w:space="0" w:color="auto"/>
        <w:left w:val="none" w:sz="0" w:space="0" w:color="auto"/>
        <w:bottom w:val="none" w:sz="0" w:space="0" w:color="auto"/>
        <w:right w:val="none" w:sz="0" w:space="0" w:color="auto"/>
      </w:divBdr>
      <w:divsChild>
        <w:div w:id="2009290491">
          <w:marLeft w:val="0"/>
          <w:marRight w:val="0"/>
          <w:marTop w:val="135"/>
          <w:marBottom w:val="135"/>
          <w:divBdr>
            <w:top w:val="none" w:sz="0" w:space="0" w:color="auto"/>
            <w:left w:val="none" w:sz="0" w:space="0" w:color="auto"/>
            <w:bottom w:val="none" w:sz="0" w:space="0" w:color="auto"/>
            <w:right w:val="none" w:sz="0" w:space="0" w:color="auto"/>
          </w:divBdr>
          <w:divsChild>
            <w:div w:id="991832533">
              <w:marLeft w:val="0"/>
              <w:marRight w:val="0"/>
              <w:marTop w:val="0"/>
              <w:marBottom w:val="0"/>
              <w:divBdr>
                <w:top w:val="none" w:sz="0" w:space="0" w:color="auto"/>
                <w:left w:val="none" w:sz="0" w:space="0" w:color="auto"/>
                <w:bottom w:val="none" w:sz="0" w:space="0" w:color="auto"/>
                <w:right w:val="none" w:sz="0" w:space="0" w:color="auto"/>
              </w:divBdr>
              <w:divsChild>
                <w:div w:id="1113327581">
                  <w:marLeft w:val="0"/>
                  <w:marRight w:val="0"/>
                  <w:marTop w:val="0"/>
                  <w:marBottom w:val="0"/>
                  <w:divBdr>
                    <w:top w:val="none" w:sz="0" w:space="0" w:color="auto"/>
                    <w:left w:val="none" w:sz="0" w:space="0" w:color="auto"/>
                    <w:bottom w:val="none" w:sz="0" w:space="0" w:color="auto"/>
                    <w:right w:val="none" w:sz="0" w:space="0" w:color="auto"/>
                  </w:divBdr>
                  <w:divsChild>
                    <w:div w:id="688946446">
                      <w:marLeft w:val="0"/>
                      <w:marRight w:val="0"/>
                      <w:marTop w:val="0"/>
                      <w:marBottom w:val="0"/>
                      <w:divBdr>
                        <w:top w:val="none" w:sz="0" w:space="0" w:color="auto"/>
                        <w:left w:val="none" w:sz="0" w:space="0" w:color="auto"/>
                        <w:bottom w:val="none" w:sz="0" w:space="0" w:color="auto"/>
                        <w:right w:val="none" w:sz="0" w:space="0" w:color="auto"/>
                      </w:divBdr>
                      <w:divsChild>
                        <w:div w:id="1325859">
                          <w:marLeft w:val="0"/>
                          <w:marRight w:val="0"/>
                          <w:marTop w:val="0"/>
                          <w:marBottom w:val="0"/>
                          <w:divBdr>
                            <w:top w:val="none" w:sz="0" w:space="0" w:color="auto"/>
                            <w:left w:val="none" w:sz="0" w:space="0" w:color="auto"/>
                            <w:bottom w:val="none" w:sz="0" w:space="0" w:color="auto"/>
                            <w:right w:val="none" w:sz="0" w:space="0" w:color="auto"/>
                          </w:divBdr>
                        </w:div>
                        <w:div w:id="1511524384">
                          <w:marLeft w:val="0"/>
                          <w:marRight w:val="0"/>
                          <w:marTop w:val="0"/>
                          <w:marBottom w:val="0"/>
                          <w:divBdr>
                            <w:top w:val="none" w:sz="0" w:space="0" w:color="auto"/>
                            <w:left w:val="none" w:sz="0" w:space="0" w:color="auto"/>
                            <w:bottom w:val="none" w:sz="0" w:space="0" w:color="auto"/>
                            <w:right w:val="none" w:sz="0" w:space="0" w:color="auto"/>
                          </w:divBdr>
                        </w:div>
                        <w:div w:id="1065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2371">
                  <w:marLeft w:val="0"/>
                  <w:marRight w:val="0"/>
                  <w:marTop w:val="0"/>
                  <w:marBottom w:val="0"/>
                  <w:divBdr>
                    <w:top w:val="none" w:sz="0" w:space="0" w:color="auto"/>
                    <w:left w:val="none" w:sz="0" w:space="0" w:color="auto"/>
                    <w:bottom w:val="none" w:sz="0" w:space="0" w:color="auto"/>
                    <w:right w:val="none" w:sz="0" w:space="0" w:color="auto"/>
                  </w:divBdr>
                  <w:divsChild>
                    <w:div w:id="6583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6150">
          <w:marLeft w:val="0"/>
          <w:marRight w:val="0"/>
          <w:marTop w:val="135"/>
          <w:marBottom w:val="135"/>
          <w:divBdr>
            <w:top w:val="none" w:sz="0" w:space="0" w:color="auto"/>
            <w:left w:val="none" w:sz="0" w:space="0" w:color="auto"/>
            <w:bottom w:val="none" w:sz="0" w:space="0" w:color="auto"/>
            <w:right w:val="none" w:sz="0" w:space="0" w:color="auto"/>
          </w:divBdr>
          <w:divsChild>
            <w:div w:id="231043004">
              <w:marLeft w:val="0"/>
              <w:marRight w:val="0"/>
              <w:marTop w:val="0"/>
              <w:marBottom w:val="0"/>
              <w:divBdr>
                <w:top w:val="none" w:sz="0" w:space="0" w:color="auto"/>
                <w:left w:val="none" w:sz="0" w:space="0" w:color="auto"/>
                <w:bottom w:val="none" w:sz="0" w:space="0" w:color="auto"/>
                <w:right w:val="none" w:sz="0" w:space="0" w:color="auto"/>
              </w:divBdr>
              <w:divsChild>
                <w:div w:id="1784693495">
                  <w:marLeft w:val="0"/>
                  <w:marRight w:val="0"/>
                  <w:marTop w:val="0"/>
                  <w:marBottom w:val="0"/>
                  <w:divBdr>
                    <w:top w:val="none" w:sz="0" w:space="0" w:color="auto"/>
                    <w:left w:val="none" w:sz="0" w:space="0" w:color="auto"/>
                    <w:bottom w:val="none" w:sz="0" w:space="0" w:color="auto"/>
                    <w:right w:val="none" w:sz="0" w:space="0" w:color="auto"/>
                  </w:divBdr>
                  <w:divsChild>
                    <w:div w:id="1712873938">
                      <w:marLeft w:val="0"/>
                      <w:marRight w:val="0"/>
                      <w:marTop w:val="0"/>
                      <w:marBottom w:val="0"/>
                      <w:divBdr>
                        <w:top w:val="none" w:sz="0" w:space="0" w:color="auto"/>
                        <w:left w:val="none" w:sz="0" w:space="0" w:color="auto"/>
                        <w:bottom w:val="none" w:sz="0" w:space="0" w:color="auto"/>
                        <w:right w:val="none" w:sz="0" w:space="0" w:color="auto"/>
                      </w:divBdr>
                      <w:divsChild>
                        <w:div w:id="145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61B478AA4246F18376434E379D80A2"/>
        <w:category>
          <w:name w:val="General"/>
          <w:gallery w:val="placeholder"/>
        </w:category>
        <w:types>
          <w:type w:val="bbPlcHdr"/>
        </w:types>
        <w:behaviors>
          <w:behavior w:val="content"/>
        </w:behaviors>
        <w:guid w:val="{AA64E1FE-B0F4-4941-AB92-3276F91E7B3B}"/>
      </w:docPartPr>
      <w:docPartBody>
        <w:p w:rsidR="006141E1" w:rsidRDefault="003A2A6A" w:rsidP="003A2A6A">
          <w:pPr>
            <w:pStyle w:val="5561B478AA4246F18376434E379D80A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A62B68"/>
    <w:rsid w:val="0009286F"/>
    <w:rsid w:val="000A6E39"/>
    <w:rsid w:val="00184916"/>
    <w:rsid w:val="003A2A6A"/>
    <w:rsid w:val="006141E1"/>
    <w:rsid w:val="00696724"/>
    <w:rsid w:val="007576B6"/>
    <w:rsid w:val="00A62B68"/>
    <w:rsid w:val="00A66F95"/>
    <w:rsid w:val="00DC72B4"/>
    <w:rsid w:val="00E23834"/>
    <w:rsid w:val="00EF5AB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2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CE2FA27E84F65971126867905CFD1">
    <w:name w:val="E3DCE2FA27E84F65971126867905CFD1"/>
    <w:rsid w:val="00A62B68"/>
  </w:style>
  <w:style w:type="paragraph" w:customStyle="1" w:styleId="89FA0C16A4734BDA93836D428D15B2DD">
    <w:name w:val="89FA0C16A4734BDA93836D428D15B2DD"/>
    <w:rsid w:val="00A62B68"/>
  </w:style>
  <w:style w:type="paragraph" w:customStyle="1" w:styleId="CFF75300D2E340EE9492F3C3C05E745B">
    <w:name w:val="CFF75300D2E340EE9492F3C3C05E745B"/>
    <w:rsid w:val="00A62B68"/>
  </w:style>
  <w:style w:type="paragraph" w:customStyle="1" w:styleId="60E13EF1B46A44749493FBC63FB7569A">
    <w:name w:val="60E13EF1B46A44749493FBC63FB7569A"/>
    <w:rsid w:val="00A62B68"/>
  </w:style>
  <w:style w:type="paragraph" w:customStyle="1" w:styleId="91152BF368774C80A6231C81EF7A2F20">
    <w:name w:val="91152BF368774C80A6231C81EF7A2F20"/>
    <w:rsid w:val="00A62B68"/>
  </w:style>
  <w:style w:type="paragraph" w:customStyle="1" w:styleId="5561B478AA4246F18376434E379D80A2">
    <w:name w:val="5561B478AA4246F18376434E379D80A2"/>
    <w:rsid w:val="003A2A6A"/>
  </w:style>
  <w:style w:type="paragraph" w:customStyle="1" w:styleId="563AD22D617648C4BAAA3BCC1D2284C7">
    <w:name w:val="563AD22D617648C4BAAA3BCC1D2284C7"/>
    <w:rsid w:val="003A2A6A"/>
  </w:style>
  <w:style w:type="paragraph" w:customStyle="1" w:styleId="924F8FF788414921AE7C147A985C8708">
    <w:name w:val="924F8FF788414921AE7C147A985C8708"/>
    <w:rsid w:val="003A2A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258F2-0860-4376-B6A4-82EFCC6E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19</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I</Company>
  <LinksUpToDate>false</LinksUpToDate>
  <CharactersWithSpaces>12774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RECORD SYSTEM</dc:title>
  <dc:creator>MX</dc:creator>
  <cp:lastModifiedBy>Microsoft</cp:lastModifiedBy>
  <cp:revision>29</cp:revision>
  <cp:lastPrinted>2017-02-17T04:46:00Z</cp:lastPrinted>
  <dcterms:created xsi:type="dcterms:W3CDTF">2013-01-12T07:26:00Z</dcterms:created>
  <dcterms:modified xsi:type="dcterms:W3CDTF">2017-02-17T05:02:00Z</dcterms:modified>
</cp:coreProperties>
</file>